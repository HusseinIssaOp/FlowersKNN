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4E4E4" w:themeColor="background2"/>
  <w:body>
    <w:sdt>
      <w:sdtPr>
        <w:id w:val="556518880"/>
        <w:docPartObj>
          <w:docPartGallery w:val="Cover Pages"/>
          <w:docPartUnique/>
        </w:docPartObj>
      </w:sdtPr>
      <w:sdtContent>
        <w:p w14:paraId="0E3A096A" w14:textId="65EEADFF" w:rsidR="00CE7FD3" w:rsidRDefault="00CE7FD3">
          <w:r>
            <w:rPr>
              <w:noProof/>
            </w:rPr>
            <mc:AlternateContent>
              <mc:Choice Requires="wpg">
                <w:drawing>
                  <wp:anchor distT="0" distB="0" distL="114300" distR="114300" simplePos="0" relativeHeight="251659264" behindDoc="0" locked="0" layoutInCell="1" allowOverlap="1" wp14:anchorId="6EDD1C39" wp14:editId="70264489">
                    <wp:simplePos x="0" y="0"/>
                    <wp:positionH relativeFrom="page">
                      <wp:align>right</wp:align>
                    </wp:positionH>
                    <wp:positionV relativeFrom="page">
                      <wp:align>top</wp:align>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tx1">
                                <a:lumMod val="75000"/>
                                <a:lumOff val="25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89C6C2" w14:textId="5CAC9881" w:rsidR="00CE7FD3" w:rsidRPr="00635288" w:rsidRDefault="00635288">
                                  <w:pPr>
                                    <w:pStyle w:val="NoSpacing"/>
                                    <w:rPr>
                                      <w:color w:val="FFFFFF" w:themeColor="background1"/>
                                      <w:sz w:val="40"/>
                                      <w:szCs w:val="40"/>
                                    </w:rPr>
                                  </w:pPr>
                                  <w:r>
                                    <w:rPr>
                                      <w:color w:val="FFFFFF" w:themeColor="background1"/>
                                      <w:sz w:val="40"/>
                                      <w:szCs w:val="40"/>
                                    </w:rPr>
                                    <w:t>Using KNN Algorithm</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showingPlcHdr/>
                                    <w:dataBinding w:prefixMappings="xmlns:ns0='http://schemas.openxmlformats.org/package/2006/metadata/core-properties' xmlns:ns1='http://purl.org/dc/elements/1.1/'" w:xpath="/ns0:coreProperties[1]/ns1:creator[1]" w:storeItemID="{6C3C8BC8-F283-45AE-878A-BAB7291924A1}"/>
                                    <w:text/>
                                  </w:sdtPr>
                                  <w:sdtContent>
                                    <w:p w14:paraId="0F9ACA6F" w14:textId="04219F2F" w:rsidR="00CE7FD3" w:rsidRDefault="00635288">
                                      <w:pPr>
                                        <w:pStyle w:val="NoSpacing"/>
                                        <w:spacing w:line="360" w:lineRule="auto"/>
                                        <w:rPr>
                                          <w:color w:val="FFFFFF" w:themeColor="background1"/>
                                        </w:rPr>
                                      </w:pPr>
                                      <w:r>
                                        <w:rPr>
                                          <w:color w:val="FFFFFF" w:themeColor="background1"/>
                                        </w:rPr>
                                        <w:t xml:space="preserve">     </w:t>
                                      </w:r>
                                    </w:p>
                                  </w:sdtContent>
                                </w:sdt>
                                <w:p w14:paraId="223186FE" w14:textId="467E799D" w:rsidR="00D21191" w:rsidRDefault="008B053E">
                                  <w:pPr>
                                    <w:pStyle w:val="NoSpacing"/>
                                    <w:spacing w:line="360" w:lineRule="auto"/>
                                    <w:rPr>
                                      <w:color w:val="FFFFFF" w:themeColor="background1"/>
                                      <w:sz w:val="32"/>
                                      <w:szCs w:val="32"/>
                                    </w:rPr>
                                  </w:pPr>
                                  <w:r>
                                    <w:rPr>
                                      <w:color w:val="FFFFFF" w:themeColor="background1"/>
                                      <w:sz w:val="32"/>
                                      <w:szCs w:val="32"/>
                                    </w:rPr>
                                    <w:t>Hussein Issa</w:t>
                                  </w:r>
                                </w:p>
                                <w:p w14:paraId="5CB4AAA4" w14:textId="1A456B29" w:rsidR="008B053E" w:rsidRPr="003148EE" w:rsidRDefault="008B053E">
                                  <w:pPr>
                                    <w:pStyle w:val="NoSpacing"/>
                                    <w:spacing w:line="360" w:lineRule="auto"/>
                                    <w:rPr>
                                      <w:color w:val="FFFFFF" w:themeColor="background1"/>
                                      <w:sz w:val="24"/>
                                      <w:szCs w:val="24"/>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EDD1C39" id="Group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B89C6C2" w14:textId="5CAC9881" w:rsidR="00CE7FD3" w:rsidRPr="00635288" w:rsidRDefault="00635288">
                            <w:pPr>
                              <w:pStyle w:val="NoSpacing"/>
                              <w:rPr>
                                <w:color w:val="FFFFFF" w:themeColor="background1"/>
                                <w:sz w:val="40"/>
                                <w:szCs w:val="40"/>
                              </w:rPr>
                            </w:pPr>
                            <w:r>
                              <w:rPr>
                                <w:color w:val="FFFFFF" w:themeColor="background1"/>
                                <w:sz w:val="40"/>
                                <w:szCs w:val="40"/>
                              </w:rPr>
                              <w:t>Using KNN Algorithm</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hor"/>
                              <w:id w:val="1380359617"/>
                              <w:showingPlcHdr/>
                              <w:dataBinding w:prefixMappings="xmlns:ns0='http://schemas.openxmlformats.org/package/2006/metadata/core-properties' xmlns:ns1='http://purl.org/dc/elements/1.1/'" w:xpath="/ns0:coreProperties[1]/ns1:creator[1]" w:storeItemID="{6C3C8BC8-F283-45AE-878A-BAB7291924A1}"/>
                              <w:text/>
                            </w:sdtPr>
                            <w:sdtContent>
                              <w:p w14:paraId="0F9ACA6F" w14:textId="04219F2F" w:rsidR="00CE7FD3" w:rsidRDefault="00635288">
                                <w:pPr>
                                  <w:pStyle w:val="NoSpacing"/>
                                  <w:spacing w:line="360" w:lineRule="auto"/>
                                  <w:rPr>
                                    <w:color w:val="FFFFFF" w:themeColor="background1"/>
                                  </w:rPr>
                                </w:pPr>
                                <w:r>
                                  <w:rPr>
                                    <w:color w:val="FFFFFF" w:themeColor="background1"/>
                                  </w:rPr>
                                  <w:t xml:space="preserve">     </w:t>
                                </w:r>
                              </w:p>
                            </w:sdtContent>
                          </w:sdt>
                          <w:p w14:paraId="223186FE" w14:textId="467E799D" w:rsidR="00D21191" w:rsidRDefault="008B053E">
                            <w:pPr>
                              <w:pStyle w:val="NoSpacing"/>
                              <w:spacing w:line="360" w:lineRule="auto"/>
                              <w:rPr>
                                <w:color w:val="FFFFFF" w:themeColor="background1"/>
                                <w:sz w:val="32"/>
                                <w:szCs w:val="32"/>
                              </w:rPr>
                            </w:pPr>
                            <w:r>
                              <w:rPr>
                                <w:color w:val="FFFFFF" w:themeColor="background1"/>
                                <w:sz w:val="32"/>
                                <w:szCs w:val="32"/>
                              </w:rPr>
                              <w:t>Hussein Issa</w:t>
                            </w:r>
                          </w:p>
                          <w:p w14:paraId="5CB4AAA4" w14:textId="1A456B29" w:rsidR="008B053E" w:rsidRPr="003148EE" w:rsidRDefault="008B053E">
                            <w:pPr>
                              <w:pStyle w:val="NoSpacing"/>
                              <w:spacing w:line="360" w:lineRule="auto"/>
                              <w:rPr>
                                <w:color w:val="FFFFFF" w:themeColor="background1"/>
                                <w:sz w:val="24"/>
                                <w:szCs w:val="24"/>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0F403E8" wp14:editId="3C46BC8A">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904C79A" w14:textId="26ED6408" w:rsidR="00CE7FD3" w:rsidRDefault="003148EE" w:rsidP="00635288">
                                    <w:pPr>
                                      <w:pStyle w:val="NoSpacing"/>
                                      <w:jc w:val="center"/>
                                      <w:rPr>
                                        <w:color w:val="FFFFFF" w:themeColor="background1"/>
                                        <w:sz w:val="72"/>
                                        <w:szCs w:val="72"/>
                                      </w:rPr>
                                    </w:pPr>
                                    <w:r>
                                      <w:rPr>
                                        <w:color w:val="FFFFFF" w:themeColor="background1"/>
                                        <w:sz w:val="72"/>
                                        <w:szCs w:val="72"/>
                                      </w:rPr>
                                      <w:t>Iris Dataset Model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0F403E8"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904C79A" w14:textId="26ED6408" w:rsidR="00CE7FD3" w:rsidRDefault="003148EE" w:rsidP="00635288">
                              <w:pPr>
                                <w:pStyle w:val="NoSpacing"/>
                                <w:jc w:val="center"/>
                                <w:rPr>
                                  <w:color w:val="FFFFFF" w:themeColor="background1"/>
                                  <w:sz w:val="72"/>
                                  <w:szCs w:val="72"/>
                                </w:rPr>
                              </w:pPr>
                              <w:r>
                                <w:rPr>
                                  <w:color w:val="FFFFFF" w:themeColor="background1"/>
                                  <w:sz w:val="72"/>
                                  <w:szCs w:val="72"/>
                                </w:rPr>
                                <w:t>Iris Dataset Model</w:t>
                              </w:r>
                            </w:p>
                          </w:sdtContent>
                        </w:sdt>
                      </w:txbxContent>
                    </v:textbox>
                    <w10:wrap anchorx="page" anchory="page"/>
                  </v:rect>
                </w:pict>
              </mc:Fallback>
            </mc:AlternateContent>
          </w:r>
        </w:p>
        <w:p w14:paraId="0A737423" w14:textId="66EB24C6" w:rsidR="00CE7FD3" w:rsidRDefault="00CE7FD3">
          <w:pPr>
            <w:spacing w:line="240" w:lineRule="auto"/>
          </w:pPr>
          <w:r>
            <w:rPr>
              <w:noProof/>
            </w:rPr>
            <w:drawing>
              <wp:anchor distT="0" distB="0" distL="114300" distR="114300" simplePos="0" relativeHeight="251660288" behindDoc="0" locked="0" layoutInCell="0" allowOverlap="1" wp14:anchorId="00BBCB22" wp14:editId="3176C4AC">
                <wp:simplePos x="0" y="0"/>
                <wp:positionH relativeFrom="page">
                  <wp:posOffset>2194560</wp:posOffset>
                </wp:positionH>
                <wp:positionV relativeFrom="page">
                  <wp:posOffset>3286633</wp:posOffset>
                </wp:positionV>
                <wp:extent cx="5577840" cy="3484509"/>
                <wp:effectExtent l="0" t="0" r="3810" b="190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77840" cy="3484509"/>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430128FB" w14:textId="77777777" w:rsidR="00A41307" w:rsidRDefault="00A41307" w:rsidP="00A41307">
      <w:pPr>
        <w:tabs>
          <w:tab w:val="num" w:pos="720"/>
        </w:tabs>
        <w:rPr>
          <w:sz w:val="56"/>
          <w:szCs w:val="56"/>
        </w:rPr>
      </w:pPr>
    </w:p>
    <w:p w14:paraId="441442AD" w14:textId="77777777" w:rsidR="00A41307" w:rsidRDefault="00A41307" w:rsidP="00A41307">
      <w:pPr>
        <w:tabs>
          <w:tab w:val="num" w:pos="720"/>
        </w:tabs>
        <w:rPr>
          <w:sz w:val="56"/>
          <w:szCs w:val="56"/>
        </w:rPr>
      </w:pPr>
    </w:p>
    <w:p w14:paraId="5B55221A" w14:textId="4A73F9C8" w:rsidR="00A41307" w:rsidRPr="00F6336F" w:rsidRDefault="00A41307" w:rsidP="00A41307">
      <w:pPr>
        <w:tabs>
          <w:tab w:val="num" w:pos="720"/>
        </w:tabs>
        <w:rPr>
          <w:rFonts w:ascii="Algerian" w:hAnsi="Algerian"/>
          <w:sz w:val="56"/>
          <w:szCs w:val="56"/>
        </w:rPr>
      </w:pPr>
      <w:r w:rsidRPr="00A41307">
        <w:rPr>
          <w:rFonts w:ascii="Algerian" w:hAnsi="Algerian"/>
          <w:sz w:val="56"/>
          <w:szCs w:val="56"/>
        </w:rPr>
        <w:t>Introduction</w:t>
      </w:r>
      <w:r w:rsidRPr="00F6336F">
        <w:rPr>
          <w:rFonts w:ascii="Algerian" w:hAnsi="Algerian"/>
          <w:sz w:val="56"/>
          <w:szCs w:val="56"/>
        </w:rPr>
        <w:t xml:space="preserve"> (iris dataset)</w:t>
      </w:r>
    </w:p>
    <w:p w14:paraId="14ABDA8B" w14:textId="5BAFC57E" w:rsidR="00A41307" w:rsidRPr="00A41307" w:rsidRDefault="00A41307" w:rsidP="00A41307">
      <w:pPr>
        <w:rPr>
          <w:rFonts w:ascii="Algerian" w:hAnsi="Algerian"/>
          <w:sz w:val="56"/>
          <w:szCs w:val="56"/>
        </w:rPr>
      </w:pPr>
      <w:r w:rsidRPr="00F6336F">
        <w:rPr>
          <w:rFonts w:ascii="Algerian" w:hAnsi="Algerian"/>
          <w:sz w:val="56"/>
          <w:szCs w:val="56"/>
        </w:rPr>
        <w:t>.....................................................................</w:t>
      </w:r>
    </w:p>
    <w:p w14:paraId="6C0A3155" w14:textId="77777777" w:rsidR="00A41307" w:rsidRPr="00F6336F" w:rsidRDefault="00A41307" w:rsidP="00A41307">
      <w:pPr>
        <w:tabs>
          <w:tab w:val="num" w:pos="720"/>
        </w:tabs>
        <w:rPr>
          <w:rFonts w:ascii="Algerian" w:hAnsi="Algerian"/>
          <w:sz w:val="56"/>
          <w:szCs w:val="56"/>
        </w:rPr>
      </w:pPr>
      <w:r w:rsidRPr="00A41307">
        <w:rPr>
          <w:rFonts w:ascii="Algerian" w:hAnsi="Algerian"/>
          <w:sz w:val="56"/>
          <w:szCs w:val="56"/>
        </w:rPr>
        <w:t>Data Preprocessing (exploration)</w:t>
      </w:r>
    </w:p>
    <w:p w14:paraId="3075A0B3" w14:textId="6768342D" w:rsidR="00A41307" w:rsidRPr="00A41307" w:rsidRDefault="00A41307" w:rsidP="00A41307">
      <w:pPr>
        <w:rPr>
          <w:rFonts w:ascii="Algerian" w:hAnsi="Algerian"/>
          <w:sz w:val="56"/>
          <w:szCs w:val="56"/>
        </w:rPr>
      </w:pPr>
      <w:r w:rsidRPr="00F6336F">
        <w:rPr>
          <w:rFonts w:ascii="Algerian" w:hAnsi="Algerian"/>
          <w:sz w:val="56"/>
          <w:szCs w:val="56"/>
        </w:rPr>
        <w:t>........................................................................</w:t>
      </w:r>
    </w:p>
    <w:p w14:paraId="5E138DAD" w14:textId="77777777" w:rsidR="00A41307" w:rsidRPr="00F6336F" w:rsidRDefault="00A41307" w:rsidP="00A41307">
      <w:pPr>
        <w:tabs>
          <w:tab w:val="num" w:pos="720"/>
        </w:tabs>
        <w:rPr>
          <w:rFonts w:ascii="Algerian" w:hAnsi="Algerian"/>
          <w:sz w:val="56"/>
          <w:szCs w:val="56"/>
        </w:rPr>
      </w:pPr>
      <w:r w:rsidRPr="00A41307">
        <w:rPr>
          <w:rFonts w:ascii="Algerian" w:hAnsi="Algerian"/>
          <w:sz w:val="56"/>
          <w:szCs w:val="56"/>
        </w:rPr>
        <w:t>KNN Algorithm Explanation</w:t>
      </w:r>
    </w:p>
    <w:p w14:paraId="30BC10AE" w14:textId="0213DD92" w:rsidR="00A41307" w:rsidRPr="00A41307" w:rsidRDefault="00A41307" w:rsidP="00A41307">
      <w:pPr>
        <w:rPr>
          <w:rFonts w:ascii="Algerian" w:hAnsi="Algerian"/>
          <w:sz w:val="56"/>
          <w:szCs w:val="56"/>
        </w:rPr>
      </w:pPr>
      <w:r w:rsidRPr="00F6336F">
        <w:rPr>
          <w:rFonts w:ascii="Algerian" w:hAnsi="Algerian"/>
          <w:sz w:val="56"/>
          <w:szCs w:val="56"/>
        </w:rPr>
        <w:t>........................................................................</w:t>
      </w:r>
    </w:p>
    <w:p w14:paraId="61A24985" w14:textId="1331B8D1" w:rsidR="00A41307" w:rsidRPr="00F6336F" w:rsidRDefault="00A41307" w:rsidP="00A41307">
      <w:pPr>
        <w:tabs>
          <w:tab w:val="num" w:pos="720"/>
        </w:tabs>
        <w:rPr>
          <w:rFonts w:ascii="Algerian" w:hAnsi="Algerian"/>
          <w:sz w:val="56"/>
          <w:szCs w:val="56"/>
        </w:rPr>
      </w:pPr>
      <w:r w:rsidRPr="00A41307">
        <w:rPr>
          <w:rFonts w:ascii="Algerian" w:hAnsi="Algerian"/>
          <w:sz w:val="56"/>
          <w:szCs w:val="56"/>
        </w:rPr>
        <w:t>Model Train &amp; Evaluation</w:t>
      </w:r>
    </w:p>
    <w:p w14:paraId="474FF622" w14:textId="04ECEEF4" w:rsidR="00A41307" w:rsidRPr="00A41307" w:rsidRDefault="00A41307" w:rsidP="00A41307">
      <w:pPr>
        <w:rPr>
          <w:rFonts w:ascii="Algerian" w:hAnsi="Algerian"/>
          <w:sz w:val="56"/>
          <w:szCs w:val="56"/>
        </w:rPr>
      </w:pPr>
      <w:r w:rsidRPr="00F6336F">
        <w:rPr>
          <w:rFonts w:ascii="Algerian" w:hAnsi="Algerian"/>
          <w:sz w:val="56"/>
          <w:szCs w:val="56"/>
        </w:rPr>
        <w:t>........................................................................</w:t>
      </w:r>
    </w:p>
    <w:p w14:paraId="468DE014" w14:textId="758BF740" w:rsidR="00A41307" w:rsidRPr="00F6336F" w:rsidRDefault="00A41307" w:rsidP="00A41307">
      <w:pPr>
        <w:tabs>
          <w:tab w:val="num" w:pos="720"/>
        </w:tabs>
        <w:rPr>
          <w:rFonts w:ascii="Algerian" w:hAnsi="Algerian"/>
          <w:sz w:val="56"/>
          <w:szCs w:val="56"/>
        </w:rPr>
      </w:pPr>
      <w:r w:rsidRPr="00A41307">
        <w:rPr>
          <w:rFonts w:ascii="Algerian" w:hAnsi="Algerian"/>
          <w:sz w:val="56"/>
          <w:szCs w:val="56"/>
        </w:rPr>
        <w:t>Results and Discussion</w:t>
      </w:r>
    </w:p>
    <w:p w14:paraId="0CD09DDD" w14:textId="6C6BBFFF" w:rsidR="00A41307" w:rsidRPr="00A41307" w:rsidRDefault="00A41307" w:rsidP="00A41307">
      <w:pPr>
        <w:rPr>
          <w:rFonts w:ascii="Algerian" w:hAnsi="Algerian"/>
          <w:sz w:val="56"/>
          <w:szCs w:val="56"/>
        </w:rPr>
      </w:pPr>
      <w:r w:rsidRPr="00F6336F">
        <w:rPr>
          <w:rFonts w:ascii="Algerian" w:hAnsi="Algerian"/>
          <w:sz w:val="56"/>
          <w:szCs w:val="56"/>
        </w:rPr>
        <w:t>.......................................................................</w:t>
      </w:r>
    </w:p>
    <w:p w14:paraId="4853C9A2" w14:textId="73A5562F" w:rsidR="00A41307" w:rsidRPr="00A41307" w:rsidRDefault="00A41307" w:rsidP="00A41307">
      <w:pPr>
        <w:rPr>
          <w:rFonts w:ascii="Algerian" w:hAnsi="Algerian"/>
        </w:rPr>
      </w:pPr>
      <w:r w:rsidRPr="00A41307">
        <w:rPr>
          <w:rFonts w:ascii="Algerian" w:hAnsi="Algerian"/>
          <w:sz w:val="56"/>
          <w:szCs w:val="56"/>
        </w:rPr>
        <w:t>Conclusion</w:t>
      </w:r>
    </w:p>
    <w:p w14:paraId="7296BAD1" w14:textId="2DAF4AAE" w:rsidR="00913A01" w:rsidRDefault="00913A01" w:rsidP="00CE7FD3"/>
    <w:p w14:paraId="3CCC6118" w14:textId="77777777" w:rsidR="00080FB6" w:rsidRDefault="00080FB6" w:rsidP="00CE7FD3"/>
    <w:p w14:paraId="605EEFA5" w14:textId="77777777" w:rsidR="00080FB6" w:rsidRDefault="00080FB6" w:rsidP="00CE7FD3"/>
    <w:p w14:paraId="2099960F" w14:textId="77777777" w:rsidR="00080FB6" w:rsidRDefault="00080FB6" w:rsidP="00CE7FD3"/>
    <w:p w14:paraId="10DE833E" w14:textId="77777777" w:rsidR="00080FB6" w:rsidRDefault="00080FB6" w:rsidP="00CE7FD3"/>
    <w:p w14:paraId="79ED3E5D" w14:textId="77777777" w:rsidR="00080FB6" w:rsidRDefault="00080FB6" w:rsidP="00CE7FD3"/>
    <w:p w14:paraId="43A69FCD" w14:textId="77777777" w:rsidR="00080FB6" w:rsidRDefault="00080FB6" w:rsidP="00CE7FD3"/>
    <w:p w14:paraId="0E289207" w14:textId="4862BF3B" w:rsidR="00080FB6" w:rsidRPr="00ED2979" w:rsidRDefault="00080FB6" w:rsidP="00CE7FD3">
      <w:pPr>
        <w:rPr>
          <w:rFonts w:asciiTheme="majorBidi" w:hAnsiTheme="majorBidi" w:cstheme="majorBidi"/>
          <w:color w:val="FF0000"/>
          <w:sz w:val="44"/>
          <w:szCs w:val="44"/>
        </w:rPr>
      </w:pPr>
      <w:r w:rsidRPr="00ED2979">
        <w:rPr>
          <w:rFonts w:asciiTheme="majorBidi" w:hAnsiTheme="majorBidi" w:cstheme="majorBidi"/>
          <w:color w:val="FF0000"/>
          <w:sz w:val="44"/>
          <w:szCs w:val="44"/>
        </w:rPr>
        <w:lastRenderedPageBreak/>
        <w:t>Introduction</w:t>
      </w:r>
    </w:p>
    <w:p w14:paraId="467C313C" w14:textId="77777777" w:rsidR="00080FB6" w:rsidRPr="00ED2979" w:rsidRDefault="00080FB6" w:rsidP="00CE7FD3">
      <w:pPr>
        <w:rPr>
          <w:rFonts w:asciiTheme="majorBidi" w:hAnsiTheme="majorBidi" w:cstheme="majorBidi"/>
          <w:sz w:val="28"/>
          <w:szCs w:val="28"/>
        </w:rPr>
      </w:pPr>
    </w:p>
    <w:p w14:paraId="65D5699A" w14:textId="20ABD4B1" w:rsidR="00080FB6" w:rsidRPr="00ED2979" w:rsidRDefault="00080FB6" w:rsidP="00080FB6">
      <w:pPr>
        <w:rPr>
          <w:rFonts w:asciiTheme="majorBidi" w:hAnsiTheme="majorBidi" w:cstheme="majorBidi"/>
          <w:sz w:val="28"/>
          <w:szCs w:val="28"/>
        </w:rPr>
      </w:pPr>
      <w:r w:rsidRPr="00ED2979">
        <w:rPr>
          <w:rFonts w:asciiTheme="majorBidi" w:hAnsiTheme="majorBidi" w:cstheme="majorBidi"/>
          <w:sz w:val="28"/>
          <w:szCs w:val="28"/>
        </w:rPr>
        <w:t>The Iris dataset contains three species of Iris flowers: Iris setosa, Iris versicolor, and Iris virginica. It consists of 150 data points (150 observation), with 50 samples for each species.</w:t>
      </w:r>
    </w:p>
    <w:p w14:paraId="6A037D89" w14:textId="77777777" w:rsidR="00080FB6" w:rsidRPr="00ED2979" w:rsidRDefault="00080FB6" w:rsidP="00CE7FD3">
      <w:pPr>
        <w:rPr>
          <w:rFonts w:asciiTheme="majorBidi" w:hAnsiTheme="majorBidi" w:cstheme="majorBidi"/>
          <w:color w:val="374151"/>
          <w:sz w:val="28"/>
          <w:szCs w:val="28"/>
          <w:shd w:val="clear" w:color="auto" w:fill="F7F7F8"/>
        </w:rPr>
      </w:pPr>
    </w:p>
    <w:p w14:paraId="00628C50" w14:textId="7CDD3DE6" w:rsidR="00080FB6" w:rsidRPr="00ED2979" w:rsidRDefault="00080FB6" w:rsidP="00080FB6">
      <w:pPr>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Source:</w:t>
      </w:r>
    </w:p>
    <w:p w14:paraId="68D30F9A" w14:textId="52C23D25" w:rsidR="00080FB6" w:rsidRPr="00ED2979" w:rsidRDefault="00080FB6" w:rsidP="00080FB6">
      <w:pPr>
        <w:rPr>
          <w:rFonts w:asciiTheme="majorBidi" w:hAnsiTheme="majorBidi" w:cstheme="majorBidi"/>
          <w:sz w:val="28"/>
          <w:szCs w:val="28"/>
        </w:rPr>
      </w:pPr>
      <w:r w:rsidRPr="00ED2979">
        <w:rPr>
          <w:rFonts w:asciiTheme="majorBidi" w:hAnsiTheme="majorBidi" w:cstheme="majorBidi"/>
          <w:sz w:val="28"/>
          <w:szCs w:val="28"/>
        </w:rPr>
        <w:t>The data was obtained by measuring the length and width of the sepals and petals of the three Iris species from different locations.</w:t>
      </w:r>
    </w:p>
    <w:p w14:paraId="0ECB3B9A" w14:textId="77777777" w:rsidR="00080FB6" w:rsidRPr="00ED2979" w:rsidRDefault="00080FB6" w:rsidP="00080FB6">
      <w:pPr>
        <w:rPr>
          <w:rFonts w:asciiTheme="majorBidi" w:hAnsiTheme="majorBidi" w:cstheme="majorBidi"/>
          <w:sz w:val="28"/>
          <w:szCs w:val="28"/>
        </w:rPr>
      </w:pPr>
    </w:p>
    <w:p w14:paraId="76B4DD26" w14:textId="225B043F" w:rsidR="00080FB6" w:rsidRPr="00ED2979" w:rsidRDefault="00080FB6" w:rsidP="00080FB6">
      <w:pPr>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Purpose:</w:t>
      </w:r>
    </w:p>
    <w:p w14:paraId="04DD7045" w14:textId="3BE08CA9" w:rsidR="005039A6" w:rsidRPr="00ED2979" w:rsidRDefault="005039A6" w:rsidP="005039A6">
      <w:pPr>
        <w:rPr>
          <w:rFonts w:asciiTheme="majorBidi" w:hAnsiTheme="majorBidi" w:cstheme="majorBidi"/>
          <w:sz w:val="28"/>
          <w:szCs w:val="28"/>
        </w:rPr>
      </w:pPr>
      <w:r w:rsidRPr="00ED2979">
        <w:rPr>
          <w:rFonts w:asciiTheme="majorBidi" w:hAnsiTheme="majorBidi" w:cstheme="majorBidi"/>
          <w:sz w:val="28"/>
          <w:szCs w:val="28"/>
        </w:rPr>
        <w:t>The main purpose of the Iris dataset is to serve as a benchmark for testing and evaluating machine learning algorithms (</w:t>
      </w:r>
      <w:r w:rsidRPr="00ED2979">
        <w:rPr>
          <w:rFonts w:asciiTheme="majorBidi" w:hAnsiTheme="majorBidi" w:cstheme="majorBidi"/>
          <w:b/>
          <w:bCs/>
          <w:sz w:val="28"/>
          <w:szCs w:val="28"/>
        </w:rPr>
        <w:t>KNN</w:t>
      </w:r>
      <w:r w:rsidRPr="00ED2979">
        <w:rPr>
          <w:rFonts w:asciiTheme="majorBidi" w:hAnsiTheme="majorBidi" w:cstheme="majorBidi"/>
          <w:sz w:val="28"/>
          <w:szCs w:val="28"/>
        </w:rPr>
        <w:t>), particularly those for classification tasks. It is commonly used to explore and demonstrate various techniques for data analysis, visualization, and predictive modeling.</w:t>
      </w:r>
    </w:p>
    <w:p w14:paraId="3E684259" w14:textId="77777777" w:rsidR="005039A6" w:rsidRPr="00ED2979" w:rsidRDefault="005039A6" w:rsidP="00CE7FD3">
      <w:pPr>
        <w:rPr>
          <w:rFonts w:asciiTheme="majorBidi" w:hAnsiTheme="majorBidi" w:cstheme="majorBidi"/>
        </w:rPr>
      </w:pPr>
    </w:p>
    <w:p w14:paraId="0BBA3DC4" w14:textId="77777777" w:rsidR="005039A6" w:rsidRPr="00ED2979" w:rsidRDefault="005039A6" w:rsidP="00CE7FD3">
      <w:pPr>
        <w:rPr>
          <w:rFonts w:asciiTheme="majorBidi" w:hAnsiTheme="majorBidi" w:cstheme="majorBidi"/>
        </w:rPr>
      </w:pPr>
    </w:p>
    <w:p w14:paraId="6F869212" w14:textId="77777777" w:rsidR="005039A6" w:rsidRPr="00ED2979" w:rsidRDefault="005039A6" w:rsidP="00CE7FD3">
      <w:pPr>
        <w:rPr>
          <w:rFonts w:asciiTheme="majorBidi" w:hAnsiTheme="majorBidi" w:cstheme="majorBidi"/>
          <w:sz w:val="28"/>
          <w:szCs w:val="28"/>
        </w:rPr>
      </w:pPr>
    </w:p>
    <w:p w14:paraId="19C4CFD8" w14:textId="74476BBA" w:rsidR="005039A6" w:rsidRPr="00ED2979" w:rsidRDefault="005039A6" w:rsidP="00CE7FD3">
      <w:pPr>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The four features are :</w:t>
      </w:r>
    </w:p>
    <w:p w14:paraId="2513A237" w14:textId="494833C1" w:rsidR="005039A6" w:rsidRPr="00ED2979" w:rsidRDefault="005039A6" w:rsidP="00F6336F">
      <w:pPr>
        <w:rPr>
          <w:rFonts w:asciiTheme="majorBidi" w:hAnsiTheme="majorBidi" w:cstheme="majorBidi"/>
          <w:sz w:val="28"/>
          <w:szCs w:val="28"/>
        </w:rPr>
      </w:pPr>
      <w:r w:rsidRPr="00ED2979">
        <w:rPr>
          <w:rFonts w:asciiTheme="majorBidi" w:hAnsiTheme="majorBidi" w:cstheme="majorBidi"/>
          <w:sz w:val="28"/>
          <w:szCs w:val="28"/>
        </w:rPr>
        <w:t>Sepal Length: This represents the length of the sepals, it is measured in centimeters .</w:t>
      </w:r>
    </w:p>
    <w:p w14:paraId="77F6DB52" w14:textId="58941D4B" w:rsidR="005039A6" w:rsidRPr="00ED2979" w:rsidRDefault="005039A6" w:rsidP="00F6336F">
      <w:pPr>
        <w:rPr>
          <w:rFonts w:asciiTheme="majorBidi" w:hAnsiTheme="majorBidi" w:cstheme="majorBidi"/>
          <w:sz w:val="28"/>
          <w:szCs w:val="28"/>
        </w:rPr>
      </w:pPr>
      <w:r w:rsidRPr="00ED2979">
        <w:rPr>
          <w:rFonts w:asciiTheme="majorBidi" w:hAnsiTheme="majorBidi" w:cstheme="majorBidi"/>
          <w:sz w:val="28"/>
          <w:szCs w:val="28"/>
        </w:rPr>
        <w:t>Sepal Width: This represents the width of the sepals, it is measured in centimeters .</w:t>
      </w:r>
    </w:p>
    <w:p w14:paraId="71F1BDFF" w14:textId="77F74B17" w:rsidR="005039A6" w:rsidRPr="00ED2979" w:rsidRDefault="005039A6" w:rsidP="00F6336F">
      <w:pPr>
        <w:rPr>
          <w:rFonts w:asciiTheme="majorBidi" w:hAnsiTheme="majorBidi" w:cstheme="majorBidi"/>
          <w:sz w:val="28"/>
          <w:szCs w:val="28"/>
        </w:rPr>
      </w:pPr>
      <w:r w:rsidRPr="00ED2979">
        <w:rPr>
          <w:rFonts w:asciiTheme="majorBidi" w:hAnsiTheme="majorBidi" w:cstheme="majorBidi"/>
          <w:sz w:val="28"/>
          <w:szCs w:val="28"/>
        </w:rPr>
        <w:t>Petal Length: This feature represents the length of the petals,  it is measured in centimeters .</w:t>
      </w:r>
    </w:p>
    <w:p w14:paraId="5F860271" w14:textId="77F597FB" w:rsidR="005039A6" w:rsidRPr="00ED2979" w:rsidRDefault="005039A6" w:rsidP="00F6336F">
      <w:pPr>
        <w:rPr>
          <w:rFonts w:asciiTheme="majorBidi" w:hAnsiTheme="majorBidi" w:cstheme="majorBidi"/>
          <w:sz w:val="28"/>
          <w:szCs w:val="28"/>
        </w:rPr>
      </w:pPr>
      <w:r w:rsidRPr="00ED2979">
        <w:rPr>
          <w:rFonts w:asciiTheme="majorBidi" w:hAnsiTheme="majorBidi" w:cstheme="majorBidi"/>
          <w:sz w:val="28"/>
          <w:szCs w:val="28"/>
        </w:rPr>
        <w:t>Petal Width: This represents the width of the petals, it is measured in centimeters .</w:t>
      </w:r>
    </w:p>
    <w:p w14:paraId="09023D2F" w14:textId="77777777" w:rsidR="005039A6" w:rsidRPr="00ED2979" w:rsidRDefault="005039A6" w:rsidP="00F6336F">
      <w:pPr>
        <w:rPr>
          <w:rFonts w:asciiTheme="majorBidi" w:hAnsiTheme="majorBidi" w:cstheme="majorBidi"/>
          <w:sz w:val="28"/>
          <w:szCs w:val="28"/>
        </w:rPr>
      </w:pPr>
    </w:p>
    <w:p w14:paraId="1B332A92" w14:textId="2C669617" w:rsidR="005039A6" w:rsidRPr="00ED2979" w:rsidRDefault="00F6336F" w:rsidP="00F6336F">
      <w:pPr>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One</w:t>
      </w:r>
      <w:r w:rsidR="005039A6" w:rsidRPr="00ED2979">
        <w:rPr>
          <w:rFonts w:asciiTheme="majorBidi" w:hAnsiTheme="majorBidi" w:cstheme="majorBidi"/>
          <w:b/>
          <w:bCs/>
          <w:color w:val="FF0000"/>
          <w:sz w:val="28"/>
          <w:szCs w:val="28"/>
        </w:rPr>
        <w:t xml:space="preserve"> target</w:t>
      </w:r>
      <w:r w:rsidRPr="00ED2979">
        <w:rPr>
          <w:rFonts w:asciiTheme="majorBidi" w:hAnsiTheme="majorBidi" w:cstheme="majorBidi"/>
          <w:b/>
          <w:bCs/>
          <w:color w:val="FF0000"/>
          <w:sz w:val="28"/>
          <w:szCs w:val="28"/>
        </w:rPr>
        <w:t xml:space="preserve"> with three</w:t>
      </w:r>
      <w:r w:rsidR="005039A6" w:rsidRPr="00ED2979">
        <w:rPr>
          <w:rFonts w:asciiTheme="majorBidi" w:hAnsiTheme="majorBidi" w:cstheme="majorBidi"/>
          <w:b/>
          <w:bCs/>
          <w:color w:val="FF0000"/>
          <w:sz w:val="28"/>
          <w:szCs w:val="28"/>
        </w:rPr>
        <w:t xml:space="preserve"> classes:</w:t>
      </w:r>
    </w:p>
    <w:p w14:paraId="340859BB" w14:textId="2F216639" w:rsidR="005039A6" w:rsidRPr="00ED2979" w:rsidRDefault="005039A6" w:rsidP="00F6336F">
      <w:pPr>
        <w:rPr>
          <w:rFonts w:asciiTheme="majorBidi" w:hAnsiTheme="majorBidi" w:cstheme="majorBidi"/>
          <w:sz w:val="28"/>
          <w:szCs w:val="28"/>
        </w:rPr>
      </w:pPr>
      <w:r w:rsidRPr="00ED2979">
        <w:rPr>
          <w:rFonts w:asciiTheme="majorBidi" w:hAnsiTheme="majorBidi" w:cstheme="majorBidi"/>
          <w:sz w:val="28"/>
          <w:szCs w:val="28"/>
        </w:rPr>
        <w:t>The target is to get the species of each flower in the iris dataset , they are 3 species as following:</w:t>
      </w:r>
    </w:p>
    <w:p w14:paraId="62F2AEC5" w14:textId="77777777" w:rsidR="005039A6" w:rsidRPr="00ED2979" w:rsidRDefault="005039A6" w:rsidP="00F6336F">
      <w:pPr>
        <w:rPr>
          <w:rFonts w:asciiTheme="majorBidi" w:hAnsiTheme="majorBidi" w:cstheme="majorBidi"/>
          <w:sz w:val="28"/>
          <w:szCs w:val="28"/>
        </w:rPr>
      </w:pPr>
    </w:p>
    <w:p w14:paraId="73BAA47F" w14:textId="266F4989" w:rsidR="005039A6" w:rsidRPr="00ED2979" w:rsidRDefault="005039A6" w:rsidP="00F6336F">
      <w:pPr>
        <w:rPr>
          <w:rFonts w:asciiTheme="majorBidi" w:hAnsiTheme="majorBidi" w:cstheme="majorBidi"/>
          <w:sz w:val="28"/>
          <w:szCs w:val="28"/>
        </w:rPr>
      </w:pPr>
      <w:r w:rsidRPr="00ED2979">
        <w:rPr>
          <w:rFonts w:asciiTheme="majorBidi" w:hAnsiTheme="majorBidi" w:cstheme="majorBidi"/>
          <w:sz w:val="28"/>
          <w:szCs w:val="28"/>
        </w:rPr>
        <w:t>Setosa: This class corresponds to the species "Iris setosa."</w:t>
      </w:r>
    </w:p>
    <w:p w14:paraId="6001A608" w14:textId="55EBB2B2" w:rsidR="005039A6" w:rsidRPr="00ED2979" w:rsidRDefault="005039A6" w:rsidP="00F6336F">
      <w:pPr>
        <w:rPr>
          <w:rFonts w:asciiTheme="majorBidi" w:hAnsiTheme="majorBidi" w:cstheme="majorBidi"/>
          <w:sz w:val="28"/>
          <w:szCs w:val="28"/>
        </w:rPr>
      </w:pPr>
      <w:r w:rsidRPr="00ED2979">
        <w:rPr>
          <w:rFonts w:asciiTheme="majorBidi" w:hAnsiTheme="majorBidi" w:cstheme="majorBidi"/>
          <w:sz w:val="28"/>
          <w:szCs w:val="28"/>
        </w:rPr>
        <w:t>Versicolor: This class corresponds to the species "Iris versicolor."</w:t>
      </w:r>
    </w:p>
    <w:p w14:paraId="5C2BC05E" w14:textId="659419BA" w:rsidR="005039A6" w:rsidRPr="00ED2979" w:rsidRDefault="005039A6" w:rsidP="00F6336F">
      <w:pPr>
        <w:rPr>
          <w:rFonts w:asciiTheme="majorBidi" w:hAnsiTheme="majorBidi" w:cstheme="majorBidi"/>
          <w:sz w:val="28"/>
          <w:szCs w:val="28"/>
        </w:rPr>
      </w:pPr>
      <w:r w:rsidRPr="00ED2979">
        <w:rPr>
          <w:rFonts w:asciiTheme="majorBidi" w:hAnsiTheme="majorBidi" w:cstheme="majorBidi"/>
          <w:sz w:val="28"/>
          <w:szCs w:val="28"/>
        </w:rPr>
        <w:t>Virginica: This class corresponds to the species "Iris virginica."</w:t>
      </w:r>
    </w:p>
    <w:p w14:paraId="71D8F7D0" w14:textId="7ABE3137" w:rsidR="005039A6" w:rsidRDefault="005039A6" w:rsidP="00CE7FD3">
      <w:pPr>
        <w:rPr>
          <w:rFonts w:ascii="Segoe UI" w:hAnsi="Segoe UI" w:cs="Segoe UI"/>
          <w:color w:val="374151"/>
          <w:shd w:val="clear" w:color="auto" w:fill="F7F7F8"/>
        </w:rPr>
      </w:pPr>
    </w:p>
    <w:p w14:paraId="24DED64C" w14:textId="77777777" w:rsidR="00C7101D" w:rsidRDefault="00C7101D" w:rsidP="00CE7FD3">
      <w:pPr>
        <w:rPr>
          <w:rFonts w:ascii="Segoe UI" w:hAnsi="Segoe UI" w:cs="Segoe UI"/>
          <w:color w:val="374151"/>
          <w:shd w:val="clear" w:color="auto" w:fill="F7F7F8"/>
        </w:rPr>
      </w:pPr>
    </w:p>
    <w:p w14:paraId="5C11B5BF" w14:textId="77777777" w:rsidR="00F87368" w:rsidRDefault="00F87368" w:rsidP="00CE7FD3">
      <w:pPr>
        <w:rPr>
          <w:rFonts w:ascii="Segoe UI" w:hAnsi="Segoe UI" w:cs="Segoe UI"/>
          <w:color w:val="374151"/>
          <w:shd w:val="clear" w:color="auto" w:fill="F7F7F8"/>
        </w:rPr>
      </w:pPr>
    </w:p>
    <w:p w14:paraId="4B0F1DFB" w14:textId="77777777" w:rsidR="00D83F6F" w:rsidRDefault="00D83F6F" w:rsidP="00C7101D">
      <w:pPr>
        <w:rPr>
          <w:rFonts w:ascii="Segoe UI" w:hAnsi="Segoe UI" w:cs="Segoe UI"/>
          <w:color w:val="374151"/>
          <w:shd w:val="clear" w:color="auto" w:fill="F7F7F8"/>
        </w:rPr>
      </w:pPr>
    </w:p>
    <w:p w14:paraId="5DCD45B6" w14:textId="0CBB12BC" w:rsidR="00D83F6F" w:rsidRPr="00ED2979" w:rsidRDefault="00D83F6F" w:rsidP="00D83F6F">
      <w:pPr>
        <w:rPr>
          <w:rFonts w:asciiTheme="majorBidi" w:hAnsiTheme="majorBidi" w:cstheme="majorBidi"/>
          <w:color w:val="FF0000"/>
          <w:sz w:val="28"/>
          <w:szCs w:val="28"/>
        </w:rPr>
      </w:pPr>
      <w:r w:rsidRPr="00D83F6F">
        <w:rPr>
          <w:b/>
          <w:bCs/>
          <w:noProof/>
        </w:rPr>
        <w:lastRenderedPageBreak/>
        <w:drawing>
          <wp:anchor distT="0" distB="0" distL="114300" distR="114300" simplePos="0" relativeHeight="251683840" behindDoc="0" locked="0" layoutInCell="1" allowOverlap="1" wp14:anchorId="7D35EA0A" wp14:editId="18607121">
            <wp:simplePos x="0" y="0"/>
            <wp:positionH relativeFrom="column">
              <wp:posOffset>0</wp:posOffset>
            </wp:positionH>
            <wp:positionV relativeFrom="paragraph">
              <wp:posOffset>259080</wp:posOffset>
            </wp:positionV>
            <wp:extent cx="6849110" cy="2506980"/>
            <wp:effectExtent l="0" t="0" r="8890" b="7620"/>
            <wp:wrapTight wrapText="bothSides">
              <wp:wrapPolygon edited="0">
                <wp:start x="0" y="0"/>
                <wp:lineTo x="0" y="21502"/>
                <wp:lineTo x="21568" y="21502"/>
                <wp:lineTo x="21568" y="0"/>
                <wp:lineTo x="0" y="0"/>
              </wp:wrapPolygon>
            </wp:wrapTight>
            <wp:docPr id="9997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9563" name=""/>
                    <pic:cNvPicPr/>
                  </pic:nvPicPr>
                  <pic:blipFill>
                    <a:blip r:embed="rId12"/>
                    <a:stretch>
                      <a:fillRect/>
                    </a:stretch>
                  </pic:blipFill>
                  <pic:spPr>
                    <a:xfrm>
                      <a:off x="0" y="0"/>
                      <a:ext cx="6849110" cy="2506980"/>
                    </a:xfrm>
                    <a:prstGeom prst="rect">
                      <a:avLst/>
                    </a:prstGeom>
                  </pic:spPr>
                </pic:pic>
              </a:graphicData>
            </a:graphic>
            <wp14:sizeRelV relativeFrom="margin">
              <wp14:pctHeight>0</wp14:pctHeight>
            </wp14:sizeRelV>
          </wp:anchor>
        </w:drawing>
      </w:r>
      <w:r w:rsidR="00A809A6" w:rsidRPr="00A809A6">
        <w:rPr>
          <w:b/>
          <w:bCs/>
          <w:color w:val="FF0000"/>
          <w:sz w:val="28"/>
          <w:szCs w:val="28"/>
        </w:rPr>
        <w:t>i</w:t>
      </w:r>
      <w:r w:rsidRPr="00ED2979">
        <w:rPr>
          <w:rFonts w:asciiTheme="majorBidi" w:hAnsiTheme="majorBidi" w:cstheme="majorBidi"/>
          <w:b/>
          <w:bCs/>
          <w:color w:val="FF0000"/>
          <w:sz w:val="28"/>
          <w:szCs w:val="28"/>
        </w:rPr>
        <w:t xml:space="preserve">mporting the dataset from desktop and printing the first 5 rows </w:t>
      </w:r>
      <w:r w:rsidRPr="00ED2979">
        <w:rPr>
          <w:rFonts w:asciiTheme="majorBidi" w:hAnsiTheme="majorBidi" w:cstheme="majorBidi"/>
          <w:color w:val="FF0000"/>
          <w:sz w:val="28"/>
          <w:szCs w:val="28"/>
        </w:rPr>
        <w:t>:</w:t>
      </w:r>
    </w:p>
    <w:p w14:paraId="384A54D1" w14:textId="77777777" w:rsidR="00D83F6F" w:rsidRDefault="00D83F6F" w:rsidP="00C7101D">
      <w:pPr>
        <w:rPr>
          <w:sz w:val="28"/>
          <w:szCs w:val="28"/>
        </w:rPr>
      </w:pPr>
    </w:p>
    <w:p w14:paraId="47D519EB" w14:textId="77777777" w:rsidR="00D83F6F" w:rsidRDefault="00D83F6F" w:rsidP="00C7101D">
      <w:pPr>
        <w:rPr>
          <w:sz w:val="28"/>
          <w:szCs w:val="28"/>
        </w:rPr>
      </w:pPr>
    </w:p>
    <w:p w14:paraId="3AE6899C" w14:textId="16A4B58A" w:rsidR="00C7101D" w:rsidRPr="00ED2979" w:rsidRDefault="00C7101D" w:rsidP="00C7101D">
      <w:pPr>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The dataset columns :</w:t>
      </w:r>
    </w:p>
    <w:p w14:paraId="5613919D" w14:textId="77777777" w:rsidR="00C7101D" w:rsidRPr="00C7101D" w:rsidRDefault="00F87368" w:rsidP="00C7101D">
      <w:r w:rsidRPr="00C7101D">
        <w:rPr>
          <w:noProof/>
        </w:rPr>
        <w:drawing>
          <wp:anchor distT="0" distB="0" distL="114300" distR="114300" simplePos="0" relativeHeight="251669504" behindDoc="0" locked="0" layoutInCell="1" allowOverlap="1" wp14:anchorId="08ACAF37" wp14:editId="1ABF2B69">
            <wp:simplePos x="0" y="0"/>
            <wp:positionH relativeFrom="column">
              <wp:posOffset>0</wp:posOffset>
            </wp:positionH>
            <wp:positionV relativeFrom="paragraph">
              <wp:posOffset>198120</wp:posOffset>
            </wp:positionV>
            <wp:extent cx="6849110" cy="936625"/>
            <wp:effectExtent l="0" t="0" r="8890" b="0"/>
            <wp:wrapTight wrapText="bothSides">
              <wp:wrapPolygon edited="0">
                <wp:start x="0" y="0"/>
                <wp:lineTo x="0" y="21087"/>
                <wp:lineTo x="21568" y="21087"/>
                <wp:lineTo x="21568" y="0"/>
                <wp:lineTo x="0" y="0"/>
              </wp:wrapPolygon>
            </wp:wrapTight>
            <wp:docPr id="77672264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22646" name="Picture 1" descr="A close up of a text&#10;&#10;Description automatically generated"/>
                    <pic:cNvPicPr/>
                  </pic:nvPicPr>
                  <pic:blipFill>
                    <a:blip r:embed="rId13"/>
                    <a:stretch>
                      <a:fillRect/>
                    </a:stretch>
                  </pic:blipFill>
                  <pic:spPr>
                    <a:xfrm>
                      <a:off x="0" y="0"/>
                      <a:ext cx="6849110" cy="936625"/>
                    </a:xfrm>
                    <a:prstGeom prst="rect">
                      <a:avLst/>
                    </a:prstGeom>
                  </pic:spPr>
                </pic:pic>
              </a:graphicData>
            </a:graphic>
          </wp:anchor>
        </w:drawing>
      </w:r>
      <w:r w:rsidR="00C7101D" w:rsidRPr="00C7101D">
        <w:t xml:space="preserve"> </w:t>
      </w:r>
    </w:p>
    <w:p w14:paraId="1456F8D1" w14:textId="77777777" w:rsidR="00C7101D" w:rsidRPr="00ED2979" w:rsidRDefault="00C7101D" w:rsidP="00C7101D">
      <w:pPr>
        <w:rPr>
          <w:rFonts w:asciiTheme="majorBidi" w:hAnsiTheme="majorBidi" w:cstheme="majorBidi"/>
          <w:color w:val="374151"/>
          <w:sz w:val="28"/>
          <w:szCs w:val="28"/>
          <w:shd w:val="clear" w:color="auto" w:fill="F7F7F8"/>
        </w:rPr>
      </w:pPr>
    </w:p>
    <w:p w14:paraId="2F83D777" w14:textId="023E6E7F" w:rsidR="00F87368" w:rsidRPr="00ED2979" w:rsidRDefault="00C7101D" w:rsidP="00D83F6F">
      <w:pPr>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some info about the dataset :</w:t>
      </w:r>
    </w:p>
    <w:p w14:paraId="0F207537" w14:textId="5C1FC0B4" w:rsidR="00F87368" w:rsidRPr="00F87368" w:rsidRDefault="00F87368" w:rsidP="00F87368">
      <w:r w:rsidRPr="00F87368">
        <w:rPr>
          <w:noProof/>
        </w:rPr>
        <w:drawing>
          <wp:anchor distT="0" distB="0" distL="114300" distR="114300" simplePos="0" relativeHeight="251665408" behindDoc="0" locked="0" layoutInCell="1" allowOverlap="1" wp14:anchorId="4930A9DC" wp14:editId="38CDD110">
            <wp:simplePos x="0" y="0"/>
            <wp:positionH relativeFrom="column">
              <wp:posOffset>0</wp:posOffset>
            </wp:positionH>
            <wp:positionV relativeFrom="paragraph">
              <wp:posOffset>167005</wp:posOffset>
            </wp:positionV>
            <wp:extent cx="5325218" cy="3134162"/>
            <wp:effectExtent l="0" t="0" r="8890" b="9525"/>
            <wp:wrapTight wrapText="bothSides">
              <wp:wrapPolygon edited="0">
                <wp:start x="0" y="0"/>
                <wp:lineTo x="0" y="21534"/>
                <wp:lineTo x="21559" y="21534"/>
                <wp:lineTo x="21559" y="0"/>
                <wp:lineTo x="0" y="0"/>
              </wp:wrapPolygon>
            </wp:wrapTight>
            <wp:docPr id="21289378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37884" name="Picture 1" descr="A screenshot of a computer code&#10;&#10;Description automatically generated"/>
                    <pic:cNvPicPr/>
                  </pic:nvPicPr>
                  <pic:blipFill>
                    <a:blip r:embed="rId14"/>
                    <a:stretch>
                      <a:fillRect/>
                    </a:stretch>
                  </pic:blipFill>
                  <pic:spPr>
                    <a:xfrm>
                      <a:off x="0" y="0"/>
                      <a:ext cx="5325218" cy="3134162"/>
                    </a:xfrm>
                    <a:prstGeom prst="rect">
                      <a:avLst/>
                    </a:prstGeom>
                  </pic:spPr>
                </pic:pic>
              </a:graphicData>
            </a:graphic>
          </wp:anchor>
        </w:drawing>
      </w:r>
    </w:p>
    <w:p w14:paraId="31F7A62C" w14:textId="77777777" w:rsidR="00F87368" w:rsidRPr="00F87368" w:rsidRDefault="00F87368" w:rsidP="00F87368"/>
    <w:p w14:paraId="3F694EAB" w14:textId="77777777" w:rsidR="00F87368" w:rsidRPr="00F87368" w:rsidRDefault="00F87368" w:rsidP="00F87368"/>
    <w:p w14:paraId="69181A05" w14:textId="77777777" w:rsidR="00F87368" w:rsidRPr="00F87368" w:rsidRDefault="00F87368" w:rsidP="00F87368"/>
    <w:p w14:paraId="2ACDE7FA" w14:textId="77777777" w:rsidR="00F87368" w:rsidRPr="00F87368" w:rsidRDefault="00F87368" w:rsidP="00F87368"/>
    <w:p w14:paraId="6C2C57F2" w14:textId="77777777" w:rsidR="00F87368" w:rsidRPr="00F87368" w:rsidRDefault="00F87368" w:rsidP="00F87368"/>
    <w:p w14:paraId="5B9107E4" w14:textId="77777777" w:rsidR="00F87368" w:rsidRPr="00F87368" w:rsidRDefault="00F87368" w:rsidP="00F87368"/>
    <w:p w14:paraId="2923BF08" w14:textId="77777777" w:rsidR="00F87368" w:rsidRPr="00F87368" w:rsidRDefault="00F87368" w:rsidP="00F87368"/>
    <w:p w14:paraId="34F21D26" w14:textId="77777777" w:rsidR="00F87368" w:rsidRPr="00F87368" w:rsidRDefault="00F87368" w:rsidP="00F87368"/>
    <w:p w14:paraId="2508DAFF" w14:textId="77777777" w:rsidR="00F87368" w:rsidRPr="00F87368" w:rsidRDefault="00F87368" w:rsidP="00F87368"/>
    <w:p w14:paraId="50BAF8FB" w14:textId="77777777" w:rsidR="00F87368" w:rsidRPr="00F87368" w:rsidRDefault="00F87368" w:rsidP="00F87368"/>
    <w:p w14:paraId="6C483DFD" w14:textId="77777777" w:rsidR="00F87368" w:rsidRPr="00F87368" w:rsidRDefault="00F87368" w:rsidP="00F87368"/>
    <w:p w14:paraId="676658C8" w14:textId="77777777" w:rsidR="00F87368" w:rsidRDefault="00F87368" w:rsidP="00F87368"/>
    <w:p w14:paraId="2F76EE43" w14:textId="77777777" w:rsidR="00F87368" w:rsidRPr="00F87368" w:rsidRDefault="00F87368" w:rsidP="00F87368"/>
    <w:p w14:paraId="7BFA4C63" w14:textId="77777777" w:rsidR="00F87368" w:rsidRPr="00F87368" w:rsidRDefault="00F87368" w:rsidP="00F87368"/>
    <w:p w14:paraId="6D6A43C0" w14:textId="77777777" w:rsidR="00F87368" w:rsidRPr="00F87368" w:rsidRDefault="00F87368" w:rsidP="00F87368"/>
    <w:p w14:paraId="0259D2CF" w14:textId="77777777" w:rsidR="00F87368" w:rsidRPr="00F87368" w:rsidRDefault="00F87368" w:rsidP="00F87368"/>
    <w:p w14:paraId="4B3F372C" w14:textId="77777777" w:rsidR="00F87368" w:rsidRPr="00F87368" w:rsidRDefault="00F87368" w:rsidP="00F87368"/>
    <w:p w14:paraId="1D84A939" w14:textId="77777777" w:rsidR="00F87368" w:rsidRPr="00F87368" w:rsidRDefault="00F87368" w:rsidP="00F87368"/>
    <w:p w14:paraId="5048B896" w14:textId="77777777" w:rsidR="00F87368" w:rsidRPr="00F87368" w:rsidRDefault="00F87368" w:rsidP="00F87368"/>
    <w:p w14:paraId="38CFEE1A" w14:textId="77777777" w:rsidR="00F87368" w:rsidRPr="00F87368" w:rsidRDefault="00F87368" w:rsidP="00F87368"/>
    <w:p w14:paraId="59AF1B61" w14:textId="1BC04F40" w:rsidR="00D83F6F" w:rsidRPr="00ED2979" w:rsidRDefault="00D83F6F" w:rsidP="00D83F6F">
      <w:pPr>
        <w:rPr>
          <w:rFonts w:asciiTheme="majorBidi" w:hAnsiTheme="majorBidi" w:cstheme="majorBidi"/>
          <w:color w:val="FF0000"/>
          <w:sz w:val="28"/>
          <w:szCs w:val="28"/>
        </w:rPr>
      </w:pPr>
      <w:r w:rsidRPr="00ED2979">
        <w:rPr>
          <w:rFonts w:asciiTheme="majorBidi" w:hAnsiTheme="majorBidi" w:cstheme="majorBidi"/>
          <w:color w:val="FF0000"/>
          <w:sz w:val="28"/>
          <w:szCs w:val="28"/>
        </w:rPr>
        <w:lastRenderedPageBreak/>
        <w:t>We conclude that there is no missing values, all values are not null and the target is an object not a numeric target, So we should use the classification in the supervised machine learning (logistic regression or knn).</w:t>
      </w:r>
    </w:p>
    <w:p w14:paraId="1240EB1E" w14:textId="77777777" w:rsidR="00F87368" w:rsidRPr="00ED2979" w:rsidRDefault="00F87368" w:rsidP="00F87368">
      <w:pPr>
        <w:rPr>
          <w:rFonts w:asciiTheme="majorBidi" w:hAnsiTheme="majorBidi" w:cstheme="majorBidi"/>
        </w:rPr>
      </w:pPr>
    </w:p>
    <w:p w14:paraId="376386E8" w14:textId="77777777" w:rsidR="00D83F6F" w:rsidRPr="00ED2979" w:rsidRDefault="00D83F6F" w:rsidP="00F87368">
      <w:pPr>
        <w:rPr>
          <w:rFonts w:asciiTheme="majorBidi" w:hAnsiTheme="majorBidi" w:cstheme="majorBidi"/>
        </w:rPr>
      </w:pPr>
    </w:p>
    <w:p w14:paraId="14D0A677" w14:textId="238ED968" w:rsidR="00F87368" w:rsidRPr="00ED2979" w:rsidRDefault="00F87368" w:rsidP="00F87368">
      <w:pPr>
        <w:tabs>
          <w:tab w:val="left" w:pos="9516"/>
        </w:tabs>
        <w:rPr>
          <w:rFonts w:asciiTheme="majorBidi" w:hAnsiTheme="majorBidi" w:cstheme="majorBidi"/>
        </w:rPr>
      </w:pPr>
      <w:r w:rsidRPr="00ED2979">
        <w:rPr>
          <w:rFonts w:asciiTheme="majorBidi" w:hAnsiTheme="majorBidi" w:cstheme="majorBidi"/>
        </w:rPr>
        <w:tab/>
      </w:r>
    </w:p>
    <w:p w14:paraId="7170A60C" w14:textId="7BE693CA" w:rsidR="00F87368" w:rsidRPr="00ED2979" w:rsidRDefault="00D83F6F" w:rsidP="00F87368">
      <w:pPr>
        <w:tabs>
          <w:tab w:val="left" w:pos="9516"/>
        </w:tabs>
        <w:rPr>
          <w:rFonts w:asciiTheme="majorBidi" w:hAnsiTheme="majorBidi" w:cstheme="majorBidi"/>
        </w:rPr>
      </w:pPr>
      <w:r w:rsidRPr="00ED2979">
        <w:rPr>
          <w:rFonts w:asciiTheme="majorBidi" w:hAnsiTheme="majorBidi" w:cstheme="majorBidi"/>
          <w:noProof/>
        </w:rPr>
        <w:drawing>
          <wp:anchor distT="0" distB="0" distL="114300" distR="114300" simplePos="0" relativeHeight="251667456" behindDoc="0" locked="0" layoutInCell="1" allowOverlap="1" wp14:anchorId="48956757" wp14:editId="57C09954">
            <wp:simplePos x="0" y="0"/>
            <wp:positionH relativeFrom="margin">
              <wp:align>left</wp:align>
            </wp:positionH>
            <wp:positionV relativeFrom="paragraph">
              <wp:posOffset>7620</wp:posOffset>
            </wp:positionV>
            <wp:extent cx="2000529" cy="666843"/>
            <wp:effectExtent l="0" t="0" r="0" b="0"/>
            <wp:wrapTight wrapText="bothSides">
              <wp:wrapPolygon edited="0">
                <wp:start x="0" y="0"/>
                <wp:lineTo x="0" y="20983"/>
                <wp:lineTo x="21394" y="20983"/>
                <wp:lineTo x="21394" y="0"/>
                <wp:lineTo x="0" y="0"/>
              </wp:wrapPolygon>
            </wp:wrapTight>
            <wp:docPr id="1351950678"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50678" name="Picture 1" descr="A close up of a number&#10;&#10;Description automatically generated"/>
                    <pic:cNvPicPr/>
                  </pic:nvPicPr>
                  <pic:blipFill>
                    <a:blip r:embed="rId15"/>
                    <a:stretch>
                      <a:fillRect/>
                    </a:stretch>
                  </pic:blipFill>
                  <pic:spPr>
                    <a:xfrm>
                      <a:off x="0" y="0"/>
                      <a:ext cx="2000529" cy="666843"/>
                    </a:xfrm>
                    <a:prstGeom prst="rect">
                      <a:avLst/>
                    </a:prstGeom>
                  </pic:spPr>
                </pic:pic>
              </a:graphicData>
            </a:graphic>
          </wp:anchor>
        </w:drawing>
      </w:r>
    </w:p>
    <w:p w14:paraId="3812B4C1" w14:textId="77777777" w:rsidR="00F87368" w:rsidRPr="00ED2979" w:rsidRDefault="00F87368" w:rsidP="00F87368">
      <w:pPr>
        <w:tabs>
          <w:tab w:val="left" w:pos="9516"/>
        </w:tabs>
        <w:rPr>
          <w:rFonts w:asciiTheme="majorBidi" w:hAnsiTheme="majorBidi" w:cstheme="majorBidi"/>
        </w:rPr>
      </w:pPr>
    </w:p>
    <w:p w14:paraId="4A2D157B" w14:textId="52FFB638" w:rsidR="00F87368" w:rsidRPr="00ED2979" w:rsidRDefault="00F87368" w:rsidP="00F87368">
      <w:pPr>
        <w:tabs>
          <w:tab w:val="left" w:pos="9516"/>
        </w:tabs>
        <w:rPr>
          <w:rFonts w:asciiTheme="majorBidi" w:hAnsiTheme="majorBidi" w:cstheme="majorBidi"/>
        </w:rPr>
      </w:pPr>
    </w:p>
    <w:p w14:paraId="4D05D4FA" w14:textId="04843CB3" w:rsidR="00F87368" w:rsidRPr="00ED2979" w:rsidRDefault="00D83F6F" w:rsidP="00F87368">
      <w:pPr>
        <w:tabs>
          <w:tab w:val="left" w:pos="9516"/>
        </w:tabs>
        <w:rPr>
          <w:rFonts w:asciiTheme="majorBidi" w:hAnsiTheme="majorBidi" w:cstheme="majorBidi"/>
          <w:color w:val="FF0000"/>
          <w:sz w:val="28"/>
          <w:szCs w:val="28"/>
        </w:rPr>
      </w:pPr>
      <w:r w:rsidRPr="00ED2979">
        <w:rPr>
          <w:rFonts w:asciiTheme="majorBidi" w:hAnsiTheme="majorBidi" w:cstheme="majorBidi"/>
          <w:color w:val="FF0000"/>
          <w:sz w:val="28"/>
          <w:szCs w:val="28"/>
        </w:rPr>
        <w:t>It consists of 150 observations and 6 columns.</w:t>
      </w:r>
    </w:p>
    <w:p w14:paraId="69B7AE4B" w14:textId="77777777" w:rsidR="00F87368" w:rsidRPr="00ED2979" w:rsidRDefault="00F87368" w:rsidP="00F87368">
      <w:pPr>
        <w:tabs>
          <w:tab w:val="left" w:pos="9516"/>
        </w:tabs>
        <w:rPr>
          <w:rFonts w:asciiTheme="majorBidi" w:hAnsiTheme="majorBidi" w:cstheme="majorBidi"/>
        </w:rPr>
      </w:pPr>
    </w:p>
    <w:p w14:paraId="793DA4BE" w14:textId="3CE7E0BF" w:rsidR="00F87368" w:rsidRPr="00ED2979" w:rsidRDefault="00F87368" w:rsidP="00F87368">
      <w:pPr>
        <w:tabs>
          <w:tab w:val="left" w:pos="9516"/>
        </w:tabs>
        <w:rPr>
          <w:rFonts w:asciiTheme="majorBidi" w:hAnsiTheme="majorBidi" w:cstheme="majorBidi"/>
        </w:rPr>
      </w:pPr>
    </w:p>
    <w:p w14:paraId="2DD8DB60" w14:textId="77777777" w:rsidR="00F87368" w:rsidRPr="00ED2979" w:rsidRDefault="00F87368" w:rsidP="00F87368">
      <w:pPr>
        <w:tabs>
          <w:tab w:val="left" w:pos="9516"/>
        </w:tabs>
        <w:rPr>
          <w:rFonts w:asciiTheme="majorBidi" w:hAnsiTheme="majorBidi" w:cstheme="majorBidi"/>
        </w:rPr>
      </w:pPr>
    </w:p>
    <w:p w14:paraId="25E7E007" w14:textId="20D201BD" w:rsidR="00F87368" w:rsidRPr="00ED2979" w:rsidRDefault="00D83F6F" w:rsidP="003D037A">
      <w:pPr>
        <w:tabs>
          <w:tab w:val="left" w:pos="9516"/>
        </w:tabs>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Describing the dataset (mean, max , min, etc) :</w:t>
      </w:r>
    </w:p>
    <w:p w14:paraId="14C8C517" w14:textId="2117B783" w:rsidR="00F87368" w:rsidRDefault="00F87368" w:rsidP="00F87368">
      <w:pPr>
        <w:ind w:firstLine="720"/>
      </w:pPr>
      <w:r w:rsidRPr="00F87368">
        <w:rPr>
          <w:noProof/>
        </w:rPr>
        <w:drawing>
          <wp:anchor distT="0" distB="0" distL="114300" distR="114300" simplePos="0" relativeHeight="251671552" behindDoc="0" locked="0" layoutInCell="1" allowOverlap="1" wp14:anchorId="4F9BD889" wp14:editId="28CED03F">
            <wp:simplePos x="0" y="0"/>
            <wp:positionH relativeFrom="column">
              <wp:posOffset>0</wp:posOffset>
            </wp:positionH>
            <wp:positionV relativeFrom="paragraph">
              <wp:posOffset>167640</wp:posOffset>
            </wp:positionV>
            <wp:extent cx="6849110" cy="3125470"/>
            <wp:effectExtent l="0" t="0" r="8890" b="0"/>
            <wp:wrapTight wrapText="bothSides">
              <wp:wrapPolygon edited="0">
                <wp:start x="0" y="0"/>
                <wp:lineTo x="0" y="21460"/>
                <wp:lineTo x="21568" y="21460"/>
                <wp:lineTo x="21568" y="0"/>
                <wp:lineTo x="0" y="0"/>
              </wp:wrapPolygon>
            </wp:wrapTight>
            <wp:docPr id="76959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99732" name=""/>
                    <pic:cNvPicPr/>
                  </pic:nvPicPr>
                  <pic:blipFill>
                    <a:blip r:embed="rId16"/>
                    <a:stretch>
                      <a:fillRect/>
                    </a:stretch>
                  </pic:blipFill>
                  <pic:spPr>
                    <a:xfrm>
                      <a:off x="0" y="0"/>
                      <a:ext cx="6849110" cy="3125470"/>
                    </a:xfrm>
                    <a:prstGeom prst="rect">
                      <a:avLst/>
                    </a:prstGeom>
                  </pic:spPr>
                </pic:pic>
              </a:graphicData>
            </a:graphic>
          </wp:anchor>
        </w:drawing>
      </w:r>
    </w:p>
    <w:p w14:paraId="72E03646" w14:textId="77777777" w:rsidR="00D83F6F" w:rsidRDefault="00D83F6F" w:rsidP="00F87368"/>
    <w:p w14:paraId="720A3445" w14:textId="2B77750B" w:rsidR="00D83F6F" w:rsidRPr="00ED2979" w:rsidRDefault="003D037A" w:rsidP="00F87368">
      <w:pPr>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Checking if there’s any null values :</w:t>
      </w:r>
    </w:p>
    <w:p w14:paraId="1E4C2996" w14:textId="77777777" w:rsidR="003D037A" w:rsidRPr="003D037A" w:rsidRDefault="003D037A" w:rsidP="00F87368">
      <w:pPr>
        <w:rPr>
          <w:b/>
          <w:bCs/>
          <w:sz w:val="28"/>
          <w:szCs w:val="28"/>
        </w:rPr>
      </w:pPr>
    </w:p>
    <w:p w14:paraId="7DBF352B" w14:textId="1BFCC408" w:rsidR="00F87368" w:rsidRPr="00F87368" w:rsidRDefault="00F87368" w:rsidP="00F87368">
      <w:r w:rsidRPr="00F87368">
        <w:rPr>
          <w:noProof/>
        </w:rPr>
        <w:drawing>
          <wp:anchor distT="0" distB="0" distL="114300" distR="114300" simplePos="0" relativeHeight="251673600" behindDoc="0" locked="0" layoutInCell="1" allowOverlap="1" wp14:anchorId="0088F3A0" wp14:editId="12AE429A">
            <wp:simplePos x="0" y="0"/>
            <wp:positionH relativeFrom="margin">
              <wp:align>left</wp:align>
            </wp:positionH>
            <wp:positionV relativeFrom="paragraph">
              <wp:posOffset>29845</wp:posOffset>
            </wp:positionV>
            <wp:extent cx="2887980" cy="1933575"/>
            <wp:effectExtent l="0" t="0" r="7620" b="9525"/>
            <wp:wrapTight wrapText="bothSides">
              <wp:wrapPolygon edited="0">
                <wp:start x="0" y="0"/>
                <wp:lineTo x="0" y="21494"/>
                <wp:lineTo x="21515" y="21494"/>
                <wp:lineTo x="21515" y="0"/>
                <wp:lineTo x="0" y="0"/>
              </wp:wrapPolygon>
            </wp:wrapTight>
            <wp:docPr id="170724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46501" name=""/>
                    <pic:cNvPicPr/>
                  </pic:nvPicPr>
                  <pic:blipFill>
                    <a:blip r:embed="rId17"/>
                    <a:stretch>
                      <a:fillRect/>
                    </a:stretch>
                  </pic:blipFill>
                  <pic:spPr>
                    <a:xfrm>
                      <a:off x="0" y="0"/>
                      <a:ext cx="2887980" cy="1933575"/>
                    </a:xfrm>
                    <a:prstGeom prst="rect">
                      <a:avLst/>
                    </a:prstGeom>
                  </pic:spPr>
                </pic:pic>
              </a:graphicData>
            </a:graphic>
            <wp14:sizeRelH relativeFrom="margin">
              <wp14:pctWidth>0</wp14:pctWidth>
            </wp14:sizeRelH>
          </wp:anchor>
        </w:drawing>
      </w:r>
    </w:p>
    <w:p w14:paraId="459D0AE1" w14:textId="77777777" w:rsidR="00F87368" w:rsidRPr="00F87368" w:rsidRDefault="00F87368" w:rsidP="00F87368"/>
    <w:p w14:paraId="74DD93F1" w14:textId="127134A1" w:rsidR="00F87368" w:rsidRPr="00F87368" w:rsidRDefault="00F87368" w:rsidP="00F87368">
      <w:pPr>
        <w:tabs>
          <w:tab w:val="left" w:pos="3012"/>
        </w:tabs>
      </w:pPr>
      <w:r>
        <w:tab/>
      </w:r>
    </w:p>
    <w:p w14:paraId="48A9AA7C" w14:textId="77777777" w:rsidR="00F87368" w:rsidRPr="00F87368" w:rsidRDefault="00F87368" w:rsidP="00F87368"/>
    <w:p w14:paraId="4891A483" w14:textId="77777777" w:rsidR="00F87368" w:rsidRPr="00F87368" w:rsidRDefault="00F87368" w:rsidP="00F87368"/>
    <w:p w14:paraId="24EFFCC1" w14:textId="77777777" w:rsidR="00F87368" w:rsidRPr="00F87368" w:rsidRDefault="00F87368" w:rsidP="00F87368"/>
    <w:p w14:paraId="5CBBDED5" w14:textId="77777777" w:rsidR="00F87368" w:rsidRPr="00F87368" w:rsidRDefault="00F87368" w:rsidP="00F87368"/>
    <w:p w14:paraId="434BDD09" w14:textId="77777777" w:rsidR="00F87368" w:rsidRPr="00F87368" w:rsidRDefault="00F87368" w:rsidP="00F87368"/>
    <w:p w14:paraId="447FA71F" w14:textId="77777777" w:rsidR="00F87368" w:rsidRPr="00F87368" w:rsidRDefault="00F87368" w:rsidP="00F87368"/>
    <w:p w14:paraId="2AA823A7" w14:textId="77777777" w:rsidR="00F87368" w:rsidRDefault="00F87368" w:rsidP="00F87368"/>
    <w:p w14:paraId="325139FB" w14:textId="151423D1" w:rsidR="00F87368" w:rsidRDefault="00F87368" w:rsidP="00300E90"/>
    <w:p w14:paraId="4B11D910" w14:textId="6F120F3A" w:rsidR="00300E90" w:rsidRDefault="00300E90" w:rsidP="00F87368"/>
    <w:p w14:paraId="4F235FC4" w14:textId="07AF98ED" w:rsidR="00F87368" w:rsidRDefault="00F87368" w:rsidP="00F87368"/>
    <w:p w14:paraId="598BB866" w14:textId="77777777" w:rsidR="00300E90" w:rsidRPr="00ED2979" w:rsidRDefault="00300E90" w:rsidP="00300E90">
      <w:pPr>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Correlations between the features :</w:t>
      </w:r>
    </w:p>
    <w:p w14:paraId="0A8824ED" w14:textId="634B4465" w:rsidR="00300E90" w:rsidRDefault="00300E90" w:rsidP="00300E90">
      <w:pPr>
        <w:rPr>
          <w:b/>
          <w:bCs/>
          <w:sz w:val="28"/>
          <w:szCs w:val="28"/>
        </w:rPr>
      </w:pPr>
      <w:r w:rsidRPr="00300E90">
        <w:rPr>
          <w:b/>
          <w:bCs/>
          <w:noProof/>
          <w:sz w:val="28"/>
          <w:szCs w:val="28"/>
        </w:rPr>
        <w:drawing>
          <wp:anchor distT="0" distB="0" distL="114300" distR="114300" simplePos="0" relativeHeight="251685888" behindDoc="0" locked="0" layoutInCell="1" allowOverlap="1" wp14:anchorId="7F15D5AD" wp14:editId="03B34E21">
            <wp:simplePos x="0" y="0"/>
            <wp:positionH relativeFrom="column">
              <wp:posOffset>0</wp:posOffset>
            </wp:positionH>
            <wp:positionV relativeFrom="paragraph">
              <wp:posOffset>259080</wp:posOffset>
            </wp:positionV>
            <wp:extent cx="6849110" cy="2437765"/>
            <wp:effectExtent l="0" t="0" r="8890" b="635"/>
            <wp:wrapTight wrapText="bothSides">
              <wp:wrapPolygon edited="0">
                <wp:start x="0" y="0"/>
                <wp:lineTo x="0" y="21437"/>
                <wp:lineTo x="21568" y="21437"/>
                <wp:lineTo x="21568" y="0"/>
                <wp:lineTo x="0" y="0"/>
              </wp:wrapPolygon>
            </wp:wrapTight>
            <wp:docPr id="34464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49960" name=""/>
                    <pic:cNvPicPr/>
                  </pic:nvPicPr>
                  <pic:blipFill>
                    <a:blip r:embed="rId18"/>
                    <a:stretch>
                      <a:fillRect/>
                    </a:stretch>
                  </pic:blipFill>
                  <pic:spPr>
                    <a:xfrm>
                      <a:off x="0" y="0"/>
                      <a:ext cx="6849110" cy="2437765"/>
                    </a:xfrm>
                    <a:prstGeom prst="rect">
                      <a:avLst/>
                    </a:prstGeom>
                  </pic:spPr>
                </pic:pic>
              </a:graphicData>
            </a:graphic>
          </wp:anchor>
        </w:drawing>
      </w:r>
    </w:p>
    <w:p w14:paraId="678142E4" w14:textId="77777777" w:rsidR="00300E90" w:rsidRDefault="00300E90" w:rsidP="00300E90">
      <w:pPr>
        <w:rPr>
          <w:b/>
          <w:bCs/>
          <w:sz w:val="28"/>
          <w:szCs w:val="28"/>
        </w:rPr>
      </w:pPr>
    </w:p>
    <w:p w14:paraId="4EC5B091" w14:textId="77777777" w:rsidR="003F046D" w:rsidRDefault="003F046D" w:rsidP="00300E90">
      <w:pPr>
        <w:rPr>
          <w:b/>
          <w:bCs/>
          <w:sz w:val="28"/>
          <w:szCs w:val="28"/>
        </w:rPr>
      </w:pPr>
    </w:p>
    <w:p w14:paraId="0935D7FA" w14:textId="08E43DA9" w:rsidR="00300E90" w:rsidRPr="00ED2979" w:rsidRDefault="00F07E12" w:rsidP="00F07E12">
      <w:pPr>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 xml:space="preserve">Splitted the dataset into x,y </w:t>
      </w:r>
      <w:r w:rsidR="003F046D" w:rsidRPr="00ED2979">
        <w:rPr>
          <w:rFonts w:asciiTheme="majorBidi" w:hAnsiTheme="majorBidi" w:cstheme="majorBidi"/>
          <w:b/>
          <w:bCs/>
          <w:color w:val="FF0000"/>
          <w:sz w:val="28"/>
          <w:szCs w:val="28"/>
        </w:rPr>
        <w:t>(note: we didn’t take the id column because we don’t need it)</w:t>
      </w:r>
      <w:r w:rsidRPr="00ED2979">
        <w:rPr>
          <w:rFonts w:asciiTheme="majorBidi" w:hAnsiTheme="majorBidi" w:cstheme="majorBidi"/>
          <w:b/>
          <w:bCs/>
          <w:color w:val="FF0000"/>
          <w:sz w:val="28"/>
          <w:szCs w:val="28"/>
        </w:rPr>
        <w:t>:</w:t>
      </w:r>
    </w:p>
    <w:p w14:paraId="39AD4AFD" w14:textId="628C1478" w:rsidR="00F61ED8" w:rsidRPr="00300E90" w:rsidRDefault="003F046D" w:rsidP="00300E90">
      <w:pPr>
        <w:rPr>
          <w:b/>
          <w:bCs/>
          <w:sz w:val="28"/>
          <w:szCs w:val="28"/>
        </w:rPr>
      </w:pPr>
      <w:r w:rsidRPr="00B92905">
        <w:rPr>
          <w:noProof/>
        </w:rPr>
        <w:drawing>
          <wp:anchor distT="0" distB="0" distL="114300" distR="114300" simplePos="0" relativeHeight="251677696" behindDoc="0" locked="0" layoutInCell="1" allowOverlap="1" wp14:anchorId="5F607300" wp14:editId="535AB1B2">
            <wp:simplePos x="0" y="0"/>
            <wp:positionH relativeFrom="margin">
              <wp:align>right</wp:align>
            </wp:positionH>
            <wp:positionV relativeFrom="paragraph">
              <wp:posOffset>347345</wp:posOffset>
            </wp:positionV>
            <wp:extent cx="6849110" cy="3957320"/>
            <wp:effectExtent l="0" t="0" r="8890" b="5080"/>
            <wp:wrapTight wrapText="bothSides">
              <wp:wrapPolygon edited="0">
                <wp:start x="0" y="0"/>
                <wp:lineTo x="0" y="21524"/>
                <wp:lineTo x="21568" y="21524"/>
                <wp:lineTo x="21568" y="0"/>
                <wp:lineTo x="0" y="0"/>
              </wp:wrapPolygon>
            </wp:wrapTight>
            <wp:docPr id="165727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72466" name=""/>
                    <pic:cNvPicPr/>
                  </pic:nvPicPr>
                  <pic:blipFill>
                    <a:blip r:embed="rId19"/>
                    <a:stretch>
                      <a:fillRect/>
                    </a:stretch>
                  </pic:blipFill>
                  <pic:spPr>
                    <a:xfrm>
                      <a:off x="0" y="0"/>
                      <a:ext cx="6849110" cy="3957320"/>
                    </a:xfrm>
                    <a:prstGeom prst="rect">
                      <a:avLst/>
                    </a:prstGeom>
                  </pic:spPr>
                </pic:pic>
              </a:graphicData>
            </a:graphic>
          </wp:anchor>
        </w:drawing>
      </w:r>
    </w:p>
    <w:p w14:paraId="0925EA4B" w14:textId="3A86DAFE" w:rsidR="00F87368" w:rsidRPr="00F87368" w:rsidRDefault="00F87368" w:rsidP="00F87368"/>
    <w:p w14:paraId="434671C6" w14:textId="27B2EBD5" w:rsidR="00F87368" w:rsidRPr="00F87368" w:rsidRDefault="00F87368" w:rsidP="00F87368"/>
    <w:p w14:paraId="52ADECAC" w14:textId="081B1D29" w:rsidR="00B92905" w:rsidRDefault="00B92905" w:rsidP="00B92905"/>
    <w:p w14:paraId="4165CECE" w14:textId="77777777" w:rsidR="003F046D" w:rsidRPr="00B92905" w:rsidRDefault="003F046D" w:rsidP="00B92905"/>
    <w:p w14:paraId="1D4C240E" w14:textId="496B5A32" w:rsidR="00B92905" w:rsidRPr="00B92905" w:rsidRDefault="00B92905" w:rsidP="00B92905"/>
    <w:p w14:paraId="36D5F296" w14:textId="4D8CC027" w:rsidR="00B92905" w:rsidRPr="003F046D" w:rsidRDefault="003F046D" w:rsidP="00B92905">
      <w:pPr>
        <w:rPr>
          <w:b/>
          <w:bCs/>
          <w:sz w:val="28"/>
          <w:szCs w:val="28"/>
        </w:rPr>
      </w:pPr>
      <w:r w:rsidRPr="00B92905">
        <w:rPr>
          <w:noProof/>
        </w:rPr>
        <w:drawing>
          <wp:anchor distT="0" distB="0" distL="114300" distR="114300" simplePos="0" relativeHeight="251679744" behindDoc="0" locked="0" layoutInCell="1" allowOverlap="1" wp14:anchorId="7FCDE3B2" wp14:editId="65DDF5D8">
            <wp:simplePos x="0" y="0"/>
            <wp:positionH relativeFrom="margin">
              <wp:posOffset>304800</wp:posOffset>
            </wp:positionH>
            <wp:positionV relativeFrom="paragraph">
              <wp:posOffset>0</wp:posOffset>
            </wp:positionV>
            <wp:extent cx="5151120" cy="3438525"/>
            <wp:effectExtent l="0" t="0" r="0" b="9525"/>
            <wp:wrapTight wrapText="bothSides">
              <wp:wrapPolygon edited="0">
                <wp:start x="0" y="0"/>
                <wp:lineTo x="0" y="21540"/>
                <wp:lineTo x="21488" y="21540"/>
                <wp:lineTo x="21488" y="0"/>
                <wp:lineTo x="0" y="0"/>
              </wp:wrapPolygon>
            </wp:wrapTight>
            <wp:docPr id="102573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32267" name=""/>
                    <pic:cNvPicPr/>
                  </pic:nvPicPr>
                  <pic:blipFill>
                    <a:blip r:embed="rId20"/>
                    <a:stretch>
                      <a:fillRect/>
                    </a:stretch>
                  </pic:blipFill>
                  <pic:spPr>
                    <a:xfrm>
                      <a:off x="0" y="0"/>
                      <a:ext cx="5151120" cy="3438525"/>
                    </a:xfrm>
                    <a:prstGeom prst="rect">
                      <a:avLst/>
                    </a:prstGeom>
                  </pic:spPr>
                </pic:pic>
              </a:graphicData>
            </a:graphic>
            <wp14:sizeRelH relativeFrom="margin">
              <wp14:pctWidth>0</wp14:pctWidth>
            </wp14:sizeRelH>
          </wp:anchor>
        </w:drawing>
      </w:r>
    </w:p>
    <w:p w14:paraId="44541CD4" w14:textId="77777777" w:rsidR="00B92905" w:rsidRPr="003F046D" w:rsidRDefault="00B92905" w:rsidP="00B92905">
      <w:pPr>
        <w:rPr>
          <w:b/>
          <w:bCs/>
          <w:sz w:val="28"/>
          <w:szCs w:val="28"/>
        </w:rPr>
      </w:pPr>
    </w:p>
    <w:p w14:paraId="3BC3CE49" w14:textId="77777777" w:rsidR="00B92905" w:rsidRPr="003F046D" w:rsidRDefault="00B92905" w:rsidP="00B92905">
      <w:pPr>
        <w:rPr>
          <w:b/>
          <w:bCs/>
          <w:sz w:val="28"/>
          <w:szCs w:val="28"/>
        </w:rPr>
      </w:pPr>
    </w:p>
    <w:p w14:paraId="25B95BB0" w14:textId="77777777" w:rsidR="00B92905" w:rsidRPr="003F046D" w:rsidRDefault="00B92905" w:rsidP="00B92905">
      <w:pPr>
        <w:rPr>
          <w:b/>
          <w:bCs/>
          <w:sz w:val="28"/>
          <w:szCs w:val="28"/>
        </w:rPr>
      </w:pPr>
    </w:p>
    <w:p w14:paraId="212E4A4D" w14:textId="77777777" w:rsidR="00B92905" w:rsidRPr="003F046D" w:rsidRDefault="00B92905" w:rsidP="00B92905">
      <w:pPr>
        <w:rPr>
          <w:b/>
          <w:bCs/>
          <w:sz w:val="28"/>
          <w:szCs w:val="28"/>
        </w:rPr>
      </w:pPr>
    </w:p>
    <w:p w14:paraId="005B1DC2" w14:textId="77777777" w:rsidR="00B92905" w:rsidRPr="003F046D" w:rsidRDefault="00B92905" w:rsidP="00B92905">
      <w:pPr>
        <w:rPr>
          <w:b/>
          <w:bCs/>
          <w:sz w:val="28"/>
          <w:szCs w:val="28"/>
        </w:rPr>
      </w:pPr>
    </w:p>
    <w:p w14:paraId="5ADC8055" w14:textId="77777777" w:rsidR="00B92905" w:rsidRPr="003F046D" w:rsidRDefault="00B92905" w:rsidP="00B92905">
      <w:pPr>
        <w:rPr>
          <w:b/>
          <w:bCs/>
          <w:sz w:val="28"/>
          <w:szCs w:val="28"/>
        </w:rPr>
      </w:pPr>
    </w:p>
    <w:p w14:paraId="617AE0F6" w14:textId="77777777" w:rsidR="00B92905" w:rsidRPr="003F046D" w:rsidRDefault="00B92905" w:rsidP="00B92905">
      <w:pPr>
        <w:rPr>
          <w:b/>
          <w:bCs/>
          <w:sz w:val="28"/>
          <w:szCs w:val="28"/>
        </w:rPr>
      </w:pPr>
    </w:p>
    <w:p w14:paraId="422D2FA1" w14:textId="77777777" w:rsidR="00B92905" w:rsidRPr="003F046D" w:rsidRDefault="00B92905" w:rsidP="00B92905">
      <w:pPr>
        <w:rPr>
          <w:b/>
          <w:bCs/>
          <w:sz w:val="28"/>
          <w:szCs w:val="28"/>
        </w:rPr>
      </w:pPr>
    </w:p>
    <w:p w14:paraId="541F403A" w14:textId="77777777" w:rsidR="00B92905" w:rsidRPr="003F046D" w:rsidRDefault="00B92905" w:rsidP="00B92905">
      <w:pPr>
        <w:rPr>
          <w:b/>
          <w:bCs/>
          <w:sz w:val="28"/>
          <w:szCs w:val="28"/>
        </w:rPr>
      </w:pPr>
    </w:p>
    <w:p w14:paraId="01F4ED95" w14:textId="77777777" w:rsidR="00B92905" w:rsidRPr="003F046D" w:rsidRDefault="00B92905" w:rsidP="00B92905">
      <w:pPr>
        <w:rPr>
          <w:b/>
          <w:bCs/>
          <w:sz w:val="28"/>
          <w:szCs w:val="28"/>
        </w:rPr>
      </w:pPr>
    </w:p>
    <w:p w14:paraId="5740423A" w14:textId="7F202A7E" w:rsidR="00B92905" w:rsidRPr="003F046D" w:rsidRDefault="00B92905" w:rsidP="00B92905">
      <w:pPr>
        <w:rPr>
          <w:b/>
          <w:bCs/>
          <w:sz w:val="28"/>
          <w:szCs w:val="28"/>
        </w:rPr>
      </w:pPr>
    </w:p>
    <w:p w14:paraId="550B8C0C" w14:textId="2B9355E1" w:rsidR="00B92905" w:rsidRDefault="00B92905" w:rsidP="00B92905">
      <w:pPr>
        <w:rPr>
          <w:b/>
          <w:bCs/>
          <w:sz w:val="28"/>
          <w:szCs w:val="28"/>
        </w:rPr>
      </w:pPr>
    </w:p>
    <w:p w14:paraId="7C821D97" w14:textId="77777777" w:rsidR="001C0F5A" w:rsidRDefault="001C0F5A" w:rsidP="00B92905">
      <w:pPr>
        <w:rPr>
          <w:b/>
          <w:bCs/>
          <w:sz w:val="28"/>
          <w:szCs w:val="28"/>
        </w:rPr>
      </w:pPr>
    </w:p>
    <w:p w14:paraId="6B3F1AEA" w14:textId="77777777" w:rsidR="001C0F5A" w:rsidRPr="003F046D" w:rsidRDefault="001C0F5A" w:rsidP="00B92905">
      <w:pPr>
        <w:rPr>
          <w:b/>
          <w:bCs/>
          <w:sz w:val="28"/>
          <w:szCs w:val="28"/>
        </w:rPr>
      </w:pPr>
    </w:p>
    <w:p w14:paraId="13776D67" w14:textId="569A45E5" w:rsidR="003F046D" w:rsidRPr="00ED2979" w:rsidRDefault="003F046D" w:rsidP="003F046D">
      <w:pPr>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 xml:space="preserve">Training and testing part : </w:t>
      </w:r>
    </w:p>
    <w:p w14:paraId="61DA6C3E" w14:textId="5689F19A" w:rsidR="003F046D" w:rsidRDefault="003F046D" w:rsidP="00B92905">
      <w:r w:rsidRPr="006E0BDC">
        <w:rPr>
          <w:noProof/>
        </w:rPr>
        <w:drawing>
          <wp:anchor distT="0" distB="0" distL="114300" distR="114300" simplePos="0" relativeHeight="251689984" behindDoc="0" locked="0" layoutInCell="1" allowOverlap="1" wp14:anchorId="0001C7FC" wp14:editId="64CC60C0">
            <wp:simplePos x="0" y="0"/>
            <wp:positionH relativeFrom="column">
              <wp:posOffset>-99060</wp:posOffset>
            </wp:positionH>
            <wp:positionV relativeFrom="paragraph">
              <wp:posOffset>251460</wp:posOffset>
            </wp:positionV>
            <wp:extent cx="6849110" cy="655955"/>
            <wp:effectExtent l="0" t="0" r="8890" b="0"/>
            <wp:wrapTight wrapText="bothSides">
              <wp:wrapPolygon edited="0">
                <wp:start x="0" y="0"/>
                <wp:lineTo x="0" y="20701"/>
                <wp:lineTo x="21568" y="20701"/>
                <wp:lineTo x="21568" y="0"/>
                <wp:lineTo x="0" y="0"/>
              </wp:wrapPolygon>
            </wp:wrapTight>
            <wp:docPr id="1736539474" name="Picture 1736539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46198" name=""/>
                    <pic:cNvPicPr/>
                  </pic:nvPicPr>
                  <pic:blipFill>
                    <a:blip r:embed="rId21"/>
                    <a:stretch>
                      <a:fillRect/>
                    </a:stretch>
                  </pic:blipFill>
                  <pic:spPr>
                    <a:xfrm>
                      <a:off x="0" y="0"/>
                      <a:ext cx="6849110" cy="655955"/>
                    </a:xfrm>
                    <a:prstGeom prst="rect">
                      <a:avLst/>
                    </a:prstGeom>
                  </pic:spPr>
                </pic:pic>
              </a:graphicData>
            </a:graphic>
          </wp:anchor>
        </w:drawing>
      </w:r>
    </w:p>
    <w:p w14:paraId="04CF4DED" w14:textId="19DC9832" w:rsidR="003F046D" w:rsidRPr="00ED2979" w:rsidRDefault="003F046D" w:rsidP="003F046D">
      <w:pPr>
        <w:rPr>
          <w:rFonts w:asciiTheme="majorBidi" w:hAnsiTheme="majorBidi" w:cstheme="majorBidi"/>
        </w:rPr>
      </w:pPr>
    </w:p>
    <w:p w14:paraId="67E93A88" w14:textId="72F0D64D" w:rsidR="003F046D" w:rsidRPr="00ED2979" w:rsidRDefault="00F24B46" w:rsidP="003F046D">
      <w:pPr>
        <w:rPr>
          <w:rFonts w:asciiTheme="majorBidi" w:hAnsiTheme="majorBidi" w:cstheme="majorBidi"/>
          <w:b/>
          <w:bCs/>
          <w:color w:val="FF0000"/>
          <w:sz w:val="24"/>
          <w:szCs w:val="24"/>
        </w:rPr>
      </w:pPr>
      <w:r w:rsidRPr="00ED2979">
        <w:rPr>
          <w:rFonts w:asciiTheme="majorBidi" w:hAnsiTheme="majorBidi" w:cstheme="majorBidi"/>
          <w:b/>
          <w:bCs/>
          <w:color w:val="FF0000"/>
          <w:sz w:val="24"/>
          <w:szCs w:val="24"/>
        </w:rPr>
        <w:t>Note : Test size is 40% so the training part is 60% and the random state is 4 so he can randomize the observations and repeat it .</w:t>
      </w:r>
    </w:p>
    <w:p w14:paraId="7FE56B69" w14:textId="3722A728" w:rsidR="001C0F5A" w:rsidRPr="003F046D" w:rsidRDefault="001C0F5A" w:rsidP="003F046D"/>
    <w:p w14:paraId="73ACBB18" w14:textId="081DD184" w:rsidR="003F046D" w:rsidRPr="003F046D" w:rsidRDefault="003F046D" w:rsidP="003F046D"/>
    <w:p w14:paraId="09D75CD9" w14:textId="405BF18F" w:rsidR="003F046D" w:rsidRPr="003F046D" w:rsidRDefault="001C0F5A" w:rsidP="003F046D">
      <w:pPr>
        <w:tabs>
          <w:tab w:val="left" w:pos="1980"/>
        </w:tabs>
      </w:pPr>
      <w:r w:rsidRPr="001C0F5A">
        <w:rPr>
          <w:b/>
          <w:bCs/>
          <w:noProof/>
          <w:sz w:val="28"/>
          <w:szCs w:val="28"/>
        </w:rPr>
        <w:drawing>
          <wp:anchor distT="0" distB="0" distL="114300" distR="114300" simplePos="0" relativeHeight="251692032" behindDoc="0" locked="0" layoutInCell="1" allowOverlap="1" wp14:anchorId="57730403" wp14:editId="5983C19E">
            <wp:simplePos x="0" y="0"/>
            <wp:positionH relativeFrom="margin">
              <wp:posOffset>1645285</wp:posOffset>
            </wp:positionH>
            <wp:positionV relativeFrom="paragraph">
              <wp:posOffset>120015</wp:posOffset>
            </wp:positionV>
            <wp:extent cx="3153215" cy="2172003"/>
            <wp:effectExtent l="0" t="0" r="9525" b="0"/>
            <wp:wrapTight wrapText="bothSides">
              <wp:wrapPolygon edited="0">
                <wp:start x="0" y="0"/>
                <wp:lineTo x="0" y="21411"/>
                <wp:lineTo x="21535" y="21411"/>
                <wp:lineTo x="21535" y="0"/>
                <wp:lineTo x="0" y="0"/>
              </wp:wrapPolygon>
            </wp:wrapTight>
            <wp:docPr id="12456141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14101" name="Picture 1" descr="A screenshot of a computer code&#10;&#10;Description automatically generated"/>
                    <pic:cNvPicPr/>
                  </pic:nvPicPr>
                  <pic:blipFill>
                    <a:blip r:embed="rId22"/>
                    <a:stretch>
                      <a:fillRect/>
                    </a:stretch>
                  </pic:blipFill>
                  <pic:spPr>
                    <a:xfrm>
                      <a:off x="0" y="0"/>
                      <a:ext cx="3153215" cy="2172003"/>
                    </a:xfrm>
                    <a:prstGeom prst="rect">
                      <a:avLst/>
                    </a:prstGeom>
                  </pic:spPr>
                </pic:pic>
              </a:graphicData>
            </a:graphic>
          </wp:anchor>
        </w:drawing>
      </w:r>
    </w:p>
    <w:p w14:paraId="0CE4E75E" w14:textId="6396F5E2" w:rsidR="003F046D" w:rsidRPr="003F046D" w:rsidRDefault="003F046D" w:rsidP="003F046D"/>
    <w:p w14:paraId="65A987E8" w14:textId="527DD4DD" w:rsidR="003F046D" w:rsidRDefault="003F046D" w:rsidP="003F046D"/>
    <w:p w14:paraId="4F1C91AF" w14:textId="77777777" w:rsidR="00F24B46" w:rsidRPr="00F24B46" w:rsidRDefault="00F24B46" w:rsidP="00F24B46"/>
    <w:p w14:paraId="2706266B" w14:textId="77777777" w:rsidR="00F24B46" w:rsidRPr="00F24B46" w:rsidRDefault="00F24B46" w:rsidP="00F24B46"/>
    <w:p w14:paraId="411AA115" w14:textId="77777777" w:rsidR="00F24B46" w:rsidRPr="00F24B46" w:rsidRDefault="00F24B46" w:rsidP="00F24B46"/>
    <w:p w14:paraId="331E1555" w14:textId="77777777" w:rsidR="00F24B46" w:rsidRPr="00F24B46" w:rsidRDefault="00F24B46" w:rsidP="00F24B46"/>
    <w:p w14:paraId="3ECF6DF2" w14:textId="77777777" w:rsidR="00F24B46" w:rsidRPr="00F24B46" w:rsidRDefault="00F24B46" w:rsidP="00F24B46"/>
    <w:p w14:paraId="0B129968" w14:textId="77777777" w:rsidR="00F24B46" w:rsidRPr="00F24B46" w:rsidRDefault="00F24B46" w:rsidP="00F24B46"/>
    <w:p w14:paraId="3863D6F0" w14:textId="77777777" w:rsidR="00F24B46" w:rsidRPr="00F24B46" w:rsidRDefault="00F24B46" w:rsidP="00F24B46"/>
    <w:p w14:paraId="5E34081B" w14:textId="77777777" w:rsidR="00F24B46" w:rsidRDefault="00F24B46" w:rsidP="00F24B46"/>
    <w:p w14:paraId="4B0C0AD9" w14:textId="77777777" w:rsidR="00F24B46" w:rsidRDefault="00F24B46" w:rsidP="00F24B46"/>
    <w:p w14:paraId="7BBC400B" w14:textId="77777777" w:rsidR="00F24B46" w:rsidRDefault="00F24B46" w:rsidP="00F24B46"/>
    <w:p w14:paraId="7B758296" w14:textId="77777777" w:rsidR="00F24B46" w:rsidRDefault="00F24B46" w:rsidP="00F24B46"/>
    <w:p w14:paraId="6ABCD2E4" w14:textId="77777777" w:rsidR="00F24B46" w:rsidRDefault="00F24B46" w:rsidP="00F24B46"/>
    <w:p w14:paraId="5AB8D54C" w14:textId="77777777" w:rsidR="00F24B46" w:rsidRDefault="00F24B46" w:rsidP="00F24B46"/>
    <w:p w14:paraId="2AF529F0" w14:textId="77777777" w:rsidR="00F24B46" w:rsidRDefault="00F24B46" w:rsidP="00F24B46"/>
    <w:p w14:paraId="08BD9CCF" w14:textId="2F2B4890" w:rsidR="00F24B46" w:rsidRPr="00ED2979" w:rsidRDefault="00833B89" w:rsidP="00833B89">
      <w:pPr>
        <w:rPr>
          <w:rFonts w:asciiTheme="majorBidi" w:hAnsiTheme="majorBidi" w:cstheme="majorBidi"/>
          <w:sz w:val="28"/>
          <w:szCs w:val="28"/>
        </w:rPr>
      </w:pPr>
      <w:r w:rsidRPr="00ED2979">
        <w:rPr>
          <w:rFonts w:asciiTheme="majorBidi" w:hAnsiTheme="majorBidi" w:cstheme="majorBidi"/>
          <w:sz w:val="28"/>
          <w:szCs w:val="28"/>
        </w:rPr>
        <w:t xml:space="preserve">The K-Nearest Neighbors (KNN) algorithm is </w:t>
      </w:r>
      <w:r w:rsidR="00F96990" w:rsidRPr="00ED2979">
        <w:rPr>
          <w:rFonts w:asciiTheme="majorBidi" w:hAnsiTheme="majorBidi" w:cstheme="majorBidi"/>
          <w:sz w:val="28"/>
          <w:szCs w:val="28"/>
        </w:rPr>
        <w:t>supervised</w:t>
      </w:r>
      <w:r w:rsidRPr="00ED2979">
        <w:rPr>
          <w:rFonts w:asciiTheme="majorBidi" w:hAnsiTheme="majorBidi" w:cstheme="majorBidi"/>
          <w:sz w:val="28"/>
          <w:szCs w:val="28"/>
        </w:rPr>
        <w:t xml:space="preserve"> machine learning used for classification tasks</w:t>
      </w:r>
      <w:r w:rsidR="00F96990" w:rsidRPr="00ED2979">
        <w:rPr>
          <w:rFonts w:asciiTheme="majorBidi" w:hAnsiTheme="majorBidi" w:cstheme="majorBidi"/>
          <w:sz w:val="28"/>
          <w:szCs w:val="28"/>
        </w:rPr>
        <w:t>. We</w:t>
      </w:r>
      <w:r w:rsidRPr="00ED2979">
        <w:rPr>
          <w:rFonts w:asciiTheme="majorBidi" w:hAnsiTheme="majorBidi" w:cstheme="majorBidi"/>
          <w:sz w:val="28"/>
          <w:szCs w:val="28"/>
        </w:rPr>
        <w:t xml:space="preserve"> train the model and test it, the model should not memorize, and should use the training to make predictions.</w:t>
      </w:r>
    </w:p>
    <w:p w14:paraId="424C2B04" w14:textId="77777777" w:rsidR="00833B89" w:rsidRPr="00ED2979" w:rsidRDefault="00833B89" w:rsidP="00833B89">
      <w:pPr>
        <w:rPr>
          <w:rFonts w:asciiTheme="majorBidi" w:hAnsiTheme="majorBidi" w:cstheme="majorBidi"/>
          <w:sz w:val="28"/>
          <w:szCs w:val="28"/>
        </w:rPr>
      </w:pPr>
    </w:p>
    <w:p w14:paraId="4DD2EAD2" w14:textId="431E0F5C" w:rsidR="00833B89" w:rsidRPr="00ED2979" w:rsidRDefault="00833B89" w:rsidP="00833B89">
      <w:pPr>
        <w:rPr>
          <w:rFonts w:asciiTheme="majorBidi" w:hAnsiTheme="majorBidi" w:cstheme="majorBidi"/>
          <w:sz w:val="28"/>
          <w:szCs w:val="28"/>
        </w:rPr>
      </w:pPr>
      <w:r w:rsidRPr="00ED2979">
        <w:rPr>
          <w:rFonts w:asciiTheme="majorBidi" w:hAnsiTheme="majorBidi" w:cstheme="majorBidi"/>
          <w:sz w:val="28"/>
          <w:szCs w:val="28"/>
        </w:rPr>
        <w:t>The k in KNN determines the number of nearest neighbors that will be considered for making predictions there is no optimal k number so we should deduce it .</w:t>
      </w:r>
    </w:p>
    <w:p w14:paraId="799D9CCC" w14:textId="77777777" w:rsidR="00833B89" w:rsidRPr="00ED2979" w:rsidRDefault="00833B89" w:rsidP="00833B89">
      <w:pPr>
        <w:rPr>
          <w:rFonts w:asciiTheme="majorBidi" w:hAnsiTheme="majorBidi" w:cstheme="majorBidi"/>
          <w:sz w:val="28"/>
          <w:szCs w:val="28"/>
        </w:rPr>
      </w:pPr>
    </w:p>
    <w:p w14:paraId="2DDD9C50" w14:textId="3AD5663C" w:rsidR="00833B89" w:rsidRPr="00ED2979" w:rsidRDefault="00F96990" w:rsidP="00833B89">
      <w:pPr>
        <w:rPr>
          <w:rFonts w:asciiTheme="majorBidi" w:hAnsiTheme="majorBidi" w:cstheme="majorBidi"/>
          <w:sz w:val="28"/>
          <w:szCs w:val="28"/>
        </w:rPr>
      </w:pPr>
      <w:r w:rsidRPr="00ED2979">
        <w:rPr>
          <w:rFonts w:asciiTheme="majorBidi" w:hAnsiTheme="majorBidi" w:cstheme="majorBidi"/>
          <w:sz w:val="28"/>
          <w:szCs w:val="28"/>
        </w:rPr>
        <w:t>When we have new data to predict, the algorithm works by calculating the distance between the data nodes</w:t>
      </w:r>
      <w:r w:rsidR="00B732CA" w:rsidRPr="00ED2979">
        <w:rPr>
          <w:rFonts w:asciiTheme="majorBidi" w:hAnsiTheme="majorBidi" w:cstheme="majorBidi"/>
          <w:sz w:val="28"/>
          <w:szCs w:val="28"/>
        </w:rPr>
        <w:t xml:space="preserve"> from the new data</w:t>
      </w:r>
      <w:r w:rsidRPr="00ED2979">
        <w:rPr>
          <w:rFonts w:asciiTheme="majorBidi" w:hAnsiTheme="majorBidi" w:cstheme="majorBidi"/>
          <w:sz w:val="28"/>
          <w:szCs w:val="28"/>
        </w:rPr>
        <w:t xml:space="preserve"> by looking at the k number given to know which class it belongs</w:t>
      </w:r>
      <w:r w:rsidR="00B732CA" w:rsidRPr="00ED2979">
        <w:rPr>
          <w:rFonts w:asciiTheme="majorBidi" w:hAnsiTheme="majorBidi" w:cstheme="majorBidi"/>
          <w:sz w:val="28"/>
          <w:szCs w:val="28"/>
        </w:rPr>
        <w:t xml:space="preserve"> to the more nodes that </w:t>
      </w:r>
      <w:r w:rsidR="00A859FB" w:rsidRPr="00ED2979">
        <w:rPr>
          <w:rFonts w:asciiTheme="majorBidi" w:hAnsiTheme="majorBidi" w:cstheme="majorBidi"/>
          <w:sz w:val="28"/>
          <w:szCs w:val="28"/>
        </w:rPr>
        <w:t>consists of</w:t>
      </w:r>
      <w:r w:rsidR="00B732CA" w:rsidRPr="00ED2979">
        <w:rPr>
          <w:rFonts w:asciiTheme="majorBidi" w:hAnsiTheme="majorBidi" w:cstheme="majorBidi"/>
          <w:sz w:val="28"/>
          <w:szCs w:val="28"/>
        </w:rPr>
        <w:t xml:space="preserve"> a specific class</w:t>
      </w:r>
      <w:r w:rsidRPr="00ED2979">
        <w:rPr>
          <w:rFonts w:asciiTheme="majorBidi" w:hAnsiTheme="majorBidi" w:cstheme="majorBidi"/>
          <w:sz w:val="28"/>
          <w:szCs w:val="28"/>
        </w:rPr>
        <w:t>.</w:t>
      </w:r>
    </w:p>
    <w:p w14:paraId="32D6F118" w14:textId="77777777" w:rsidR="00A859FB" w:rsidRPr="00ED2979" w:rsidRDefault="00A859FB" w:rsidP="00833B89">
      <w:pPr>
        <w:rPr>
          <w:rFonts w:asciiTheme="majorBidi" w:hAnsiTheme="majorBidi" w:cstheme="majorBidi"/>
          <w:sz w:val="28"/>
          <w:szCs w:val="28"/>
        </w:rPr>
      </w:pPr>
    </w:p>
    <w:p w14:paraId="48CC58BC" w14:textId="0AF0EAC9" w:rsidR="00A859FB" w:rsidRPr="00ED2979" w:rsidRDefault="00FE60AC" w:rsidP="00FE60AC">
      <w:pPr>
        <w:rPr>
          <w:rFonts w:asciiTheme="majorBidi" w:hAnsiTheme="majorBidi" w:cstheme="majorBidi"/>
          <w:sz w:val="28"/>
          <w:szCs w:val="28"/>
        </w:rPr>
      </w:pPr>
      <w:r w:rsidRPr="00ED2979">
        <w:rPr>
          <w:rFonts w:asciiTheme="majorBidi" w:hAnsiTheme="majorBidi" w:cstheme="majorBidi"/>
          <w:sz w:val="28"/>
          <w:szCs w:val="28"/>
        </w:rPr>
        <w:t>Choosing a very low value will most likely lead to inaccurate predictions. The commonly used value of K is 5. Always use an odd number as the value of K.</w:t>
      </w:r>
    </w:p>
    <w:p w14:paraId="5D23108F" w14:textId="77777777" w:rsidR="00FE60AC" w:rsidRPr="00ED2979" w:rsidRDefault="00FE60AC" w:rsidP="00FE60AC">
      <w:pPr>
        <w:rPr>
          <w:rFonts w:asciiTheme="majorBidi" w:hAnsiTheme="majorBidi" w:cstheme="majorBidi"/>
          <w:sz w:val="24"/>
          <w:szCs w:val="24"/>
        </w:rPr>
      </w:pPr>
    </w:p>
    <w:p w14:paraId="03BF2CAF" w14:textId="77777777" w:rsidR="00FE60AC" w:rsidRPr="00ED2979" w:rsidRDefault="00FE60AC" w:rsidP="00FE60AC">
      <w:pPr>
        <w:rPr>
          <w:rFonts w:asciiTheme="majorBidi" w:hAnsiTheme="majorBidi" w:cstheme="majorBidi"/>
          <w:sz w:val="24"/>
          <w:szCs w:val="24"/>
        </w:rPr>
      </w:pPr>
    </w:p>
    <w:p w14:paraId="27A30D26" w14:textId="0AB3B119" w:rsidR="00FE60AC" w:rsidRPr="00ED2979" w:rsidRDefault="00FE60AC" w:rsidP="00FE60AC">
      <w:pPr>
        <w:rPr>
          <w:rFonts w:asciiTheme="majorBidi" w:hAnsiTheme="majorBidi" w:cstheme="majorBidi"/>
          <w:sz w:val="28"/>
          <w:szCs w:val="28"/>
        </w:rPr>
      </w:pPr>
      <w:r w:rsidRPr="00ED2979">
        <w:rPr>
          <w:rFonts w:asciiTheme="majorBidi" w:hAnsiTheme="majorBidi" w:cstheme="majorBidi"/>
          <w:sz w:val="28"/>
          <w:szCs w:val="28"/>
        </w:rPr>
        <w:t>Its not very sensitive about the outliers.</w:t>
      </w:r>
    </w:p>
    <w:p w14:paraId="01269E7D" w14:textId="77777777" w:rsidR="00FE60AC" w:rsidRPr="00ED2979" w:rsidRDefault="00FE60AC" w:rsidP="00FE60AC">
      <w:pPr>
        <w:rPr>
          <w:rFonts w:asciiTheme="majorBidi" w:hAnsiTheme="majorBidi" w:cstheme="majorBidi"/>
          <w:sz w:val="24"/>
          <w:szCs w:val="24"/>
        </w:rPr>
      </w:pPr>
    </w:p>
    <w:p w14:paraId="6650D593" w14:textId="77777777" w:rsidR="00B87D42" w:rsidRPr="00ED2979" w:rsidRDefault="00B87D42" w:rsidP="00FE60AC">
      <w:pPr>
        <w:rPr>
          <w:rFonts w:asciiTheme="majorBidi" w:hAnsiTheme="majorBidi" w:cstheme="majorBidi"/>
          <w:sz w:val="24"/>
          <w:szCs w:val="24"/>
        </w:rPr>
      </w:pPr>
    </w:p>
    <w:p w14:paraId="018656E0" w14:textId="7CD85D02" w:rsidR="00B87D42" w:rsidRPr="00ED2979" w:rsidRDefault="00B87D42" w:rsidP="00FE60AC">
      <w:pPr>
        <w:rPr>
          <w:rFonts w:asciiTheme="majorBidi" w:hAnsiTheme="majorBidi" w:cstheme="majorBidi"/>
          <w:b/>
          <w:bCs/>
          <w:color w:val="FF0000"/>
          <w:sz w:val="28"/>
          <w:szCs w:val="28"/>
        </w:rPr>
      </w:pPr>
      <w:r w:rsidRPr="00ED2979">
        <w:rPr>
          <w:rFonts w:asciiTheme="majorBidi" w:hAnsiTheme="majorBidi" w:cstheme="majorBidi"/>
          <w:b/>
          <w:bCs/>
          <w:color w:val="FF0000"/>
          <w:sz w:val="28"/>
          <w:szCs w:val="28"/>
        </w:rPr>
        <w:t>Checking the balance of the df :</w:t>
      </w:r>
    </w:p>
    <w:p w14:paraId="5A8A985C" w14:textId="4816A21E" w:rsidR="00B87D42" w:rsidRPr="00B87D42" w:rsidRDefault="00B87D42" w:rsidP="00FE60AC">
      <w:pPr>
        <w:rPr>
          <w:b/>
          <w:bCs/>
          <w:sz w:val="28"/>
          <w:szCs w:val="28"/>
        </w:rPr>
      </w:pPr>
    </w:p>
    <w:p w14:paraId="3F573E97" w14:textId="17C44959" w:rsidR="00A859FB" w:rsidRDefault="00A859FB" w:rsidP="00833B89">
      <w:pPr>
        <w:rPr>
          <w:rFonts w:asciiTheme="majorBidi" w:hAnsiTheme="majorBidi" w:cstheme="majorBidi"/>
          <w:sz w:val="28"/>
          <w:szCs w:val="28"/>
        </w:rPr>
      </w:pPr>
    </w:p>
    <w:p w14:paraId="22B42F98" w14:textId="603E98C6" w:rsidR="00A859FB" w:rsidRDefault="00C14DC5" w:rsidP="00833B89">
      <w:pPr>
        <w:rPr>
          <w:rFonts w:asciiTheme="majorBidi" w:hAnsiTheme="majorBidi" w:cstheme="majorBidi"/>
          <w:sz w:val="28"/>
          <w:szCs w:val="28"/>
        </w:rPr>
      </w:pPr>
      <w:r w:rsidRPr="00B87D42">
        <w:rPr>
          <w:b/>
          <w:bCs/>
          <w:noProof/>
          <w:sz w:val="28"/>
          <w:szCs w:val="28"/>
        </w:rPr>
        <w:drawing>
          <wp:anchor distT="0" distB="0" distL="114300" distR="114300" simplePos="0" relativeHeight="251694080" behindDoc="0" locked="0" layoutInCell="1" allowOverlap="1" wp14:anchorId="7D20E2D7" wp14:editId="486C756D">
            <wp:simplePos x="0" y="0"/>
            <wp:positionH relativeFrom="margin">
              <wp:posOffset>655320</wp:posOffset>
            </wp:positionH>
            <wp:positionV relativeFrom="paragraph">
              <wp:posOffset>124460</wp:posOffset>
            </wp:positionV>
            <wp:extent cx="5020376" cy="2686425"/>
            <wp:effectExtent l="0" t="0" r="8890" b="0"/>
            <wp:wrapTight wrapText="bothSides">
              <wp:wrapPolygon edited="0">
                <wp:start x="0" y="0"/>
                <wp:lineTo x="0" y="21447"/>
                <wp:lineTo x="21556" y="21447"/>
                <wp:lineTo x="21556" y="0"/>
                <wp:lineTo x="0" y="0"/>
              </wp:wrapPolygon>
            </wp:wrapTight>
            <wp:docPr id="30805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50350" name=""/>
                    <pic:cNvPicPr/>
                  </pic:nvPicPr>
                  <pic:blipFill>
                    <a:blip r:embed="rId23"/>
                    <a:stretch>
                      <a:fillRect/>
                    </a:stretch>
                  </pic:blipFill>
                  <pic:spPr>
                    <a:xfrm>
                      <a:off x="0" y="0"/>
                      <a:ext cx="5020376" cy="2686425"/>
                    </a:xfrm>
                    <a:prstGeom prst="rect">
                      <a:avLst/>
                    </a:prstGeom>
                  </pic:spPr>
                </pic:pic>
              </a:graphicData>
            </a:graphic>
          </wp:anchor>
        </w:drawing>
      </w:r>
    </w:p>
    <w:p w14:paraId="192D12A9" w14:textId="77777777" w:rsidR="00F96990" w:rsidRDefault="00F96990" w:rsidP="00833B89">
      <w:pPr>
        <w:rPr>
          <w:rFonts w:asciiTheme="majorBidi" w:hAnsiTheme="majorBidi" w:cstheme="majorBidi"/>
          <w:sz w:val="28"/>
          <w:szCs w:val="28"/>
        </w:rPr>
      </w:pPr>
    </w:p>
    <w:p w14:paraId="633D3368" w14:textId="77777777" w:rsidR="00B732CA" w:rsidRDefault="00B732CA" w:rsidP="00833B89">
      <w:pPr>
        <w:rPr>
          <w:rFonts w:asciiTheme="majorBidi" w:hAnsiTheme="majorBidi" w:cstheme="majorBidi"/>
          <w:sz w:val="28"/>
          <w:szCs w:val="28"/>
        </w:rPr>
      </w:pPr>
    </w:p>
    <w:p w14:paraId="56E2DE30" w14:textId="77777777" w:rsidR="00B732CA" w:rsidRDefault="00B732CA" w:rsidP="00833B89">
      <w:pPr>
        <w:rPr>
          <w:rFonts w:asciiTheme="majorBidi" w:hAnsiTheme="majorBidi" w:cstheme="majorBidi"/>
          <w:sz w:val="28"/>
          <w:szCs w:val="28"/>
        </w:rPr>
      </w:pPr>
    </w:p>
    <w:p w14:paraId="5697BBDD" w14:textId="77777777" w:rsidR="00532435" w:rsidRDefault="00532435" w:rsidP="00833B89">
      <w:pPr>
        <w:rPr>
          <w:rFonts w:asciiTheme="majorBidi" w:hAnsiTheme="majorBidi" w:cstheme="majorBidi"/>
          <w:sz w:val="28"/>
          <w:szCs w:val="28"/>
        </w:rPr>
      </w:pPr>
    </w:p>
    <w:p w14:paraId="537DD70A" w14:textId="77777777" w:rsidR="00532435" w:rsidRDefault="00532435" w:rsidP="00833B89">
      <w:pPr>
        <w:rPr>
          <w:rFonts w:asciiTheme="majorBidi" w:hAnsiTheme="majorBidi" w:cstheme="majorBidi"/>
          <w:sz w:val="28"/>
          <w:szCs w:val="28"/>
        </w:rPr>
      </w:pPr>
    </w:p>
    <w:p w14:paraId="706D081B" w14:textId="77777777" w:rsidR="00532435" w:rsidRDefault="00532435" w:rsidP="00833B89">
      <w:pPr>
        <w:rPr>
          <w:rFonts w:asciiTheme="majorBidi" w:hAnsiTheme="majorBidi" w:cstheme="majorBidi"/>
          <w:sz w:val="28"/>
          <w:szCs w:val="28"/>
        </w:rPr>
      </w:pPr>
    </w:p>
    <w:p w14:paraId="196C6033" w14:textId="77777777" w:rsidR="00F96990" w:rsidRDefault="00F96990" w:rsidP="00833B89">
      <w:pPr>
        <w:rPr>
          <w:rFonts w:asciiTheme="majorBidi" w:hAnsiTheme="majorBidi" w:cstheme="majorBidi"/>
          <w:sz w:val="28"/>
          <w:szCs w:val="28"/>
        </w:rPr>
      </w:pPr>
    </w:p>
    <w:p w14:paraId="0FB1CD74" w14:textId="77777777" w:rsidR="00F96990" w:rsidRDefault="00F96990" w:rsidP="00833B89">
      <w:pPr>
        <w:rPr>
          <w:rFonts w:asciiTheme="majorBidi" w:hAnsiTheme="majorBidi" w:cstheme="majorBidi"/>
          <w:sz w:val="28"/>
          <w:szCs w:val="28"/>
        </w:rPr>
      </w:pPr>
    </w:p>
    <w:p w14:paraId="753D1F6A" w14:textId="77777777" w:rsidR="00F96990" w:rsidRDefault="00F96990" w:rsidP="00833B89">
      <w:pPr>
        <w:rPr>
          <w:rFonts w:asciiTheme="majorBidi" w:hAnsiTheme="majorBidi" w:cstheme="majorBidi"/>
          <w:sz w:val="28"/>
          <w:szCs w:val="28"/>
        </w:rPr>
      </w:pPr>
    </w:p>
    <w:p w14:paraId="3A2D3D6F" w14:textId="77777777" w:rsidR="00B87D42" w:rsidRDefault="00B87D42" w:rsidP="00833B89">
      <w:pPr>
        <w:rPr>
          <w:rFonts w:asciiTheme="majorBidi" w:hAnsiTheme="majorBidi" w:cstheme="majorBidi"/>
          <w:sz w:val="28"/>
          <w:szCs w:val="28"/>
        </w:rPr>
      </w:pPr>
    </w:p>
    <w:p w14:paraId="09AB648B" w14:textId="77777777" w:rsidR="00F96990" w:rsidRPr="00F96990" w:rsidRDefault="00F96990" w:rsidP="00833B89">
      <w:pPr>
        <w:rPr>
          <w:rFonts w:asciiTheme="majorBidi" w:hAnsiTheme="majorBidi" w:cstheme="majorBidi"/>
          <w:sz w:val="28"/>
          <w:szCs w:val="28"/>
        </w:rPr>
      </w:pPr>
    </w:p>
    <w:p w14:paraId="70179D80" w14:textId="29F7E521" w:rsidR="006717E6" w:rsidRPr="006717E6" w:rsidRDefault="006717E6" w:rsidP="00B31154">
      <w:pPr>
        <w:tabs>
          <w:tab w:val="left" w:pos="1668"/>
        </w:tabs>
      </w:pPr>
    </w:p>
    <w:p w14:paraId="4CD8977C" w14:textId="77777777" w:rsidR="006717E6" w:rsidRPr="006717E6" w:rsidRDefault="006717E6" w:rsidP="006717E6"/>
    <w:p w14:paraId="4C9BE6B8" w14:textId="4D5DFAC6" w:rsidR="006717E6" w:rsidRDefault="006717E6" w:rsidP="006717E6"/>
    <w:p w14:paraId="3A862FB2" w14:textId="04B0E62B" w:rsidR="00C14DC5" w:rsidRPr="00ED2979" w:rsidRDefault="00C14DC5" w:rsidP="006717E6">
      <w:pPr>
        <w:rPr>
          <w:rFonts w:asciiTheme="majorBidi" w:hAnsiTheme="majorBidi" w:cstheme="majorBidi"/>
        </w:rPr>
      </w:pPr>
    </w:p>
    <w:p w14:paraId="184B6FC5" w14:textId="780E2E95" w:rsidR="00C14DC5" w:rsidRPr="00ED2979" w:rsidRDefault="00721A44" w:rsidP="00721A44">
      <w:pPr>
        <w:rPr>
          <w:rFonts w:asciiTheme="majorBidi" w:hAnsiTheme="majorBidi" w:cstheme="majorBidi"/>
          <w:color w:val="FF0000"/>
          <w:sz w:val="28"/>
          <w:szCs w:val="28"/>
        </w:rPr>
      </w:pPr>
      <w:r w:rsidRPr="00ED2979">
        <w:rPr>
          <w:rFonts w:asciiTheme="majorBidi" w:hAnsiTheme="majorBidi" w:cstheme="majorBidi"/>
          <w:color w:val="FF0000"/>
          <w:sz w:val="28"/>
          <w:szCs w:val="28"/>
        </w:rPr>
        <w:t>The reason feature scaling is important in KNN is that the algorithm makes predictions based on the distance between data points.</w:t>
      </w:r>
    </w:p>
    <w:p w14:paraId="53BD6B85" w14:textId="2BE6B7C8" w:rsidR="00C14DC5" w:rsidRPr="006717E6" w:rsidRDefault="00C14DC5" w:rsidP="00C14DC5"/>
    <w:p w14:paraId="51F15ECC" w14:textId="53AA41C6" w:rsidR="006717E6" w:rsidRDefault="006717E6" w:rsidP="006717E6"/>
    <w:p w14:paraId="7F99ED17" w14:textId="5D62858E" w:rsidR="00710910" w:rsidRPr="00710910" w:rsidRDefault="003028DB" w:rsidP="00710910">
      <w:r w:rsidRPr="00C14DC5">
        <w:rPr>
          <w:noProof/>
        </w:rPr>
        <w:drawing>
          <wp:anchor distT="0" distB="0" distL="114300" distR="114300" simplePos="0" relativeHeight="251710464" behindDoc="0" locked="0" layoutInCell="1" allowOverlap="1" wp14:anchorId="1019EB1C" wp14:editId="27AA8502">
            <wp:simplePos x="0" y="0"/>
            <wp:positionH relativeFrom="margin">
              <wp:align>center</wp:align>
            </wp:positionH>
            <wp:positionV relativeFrom="paragraph">
              <wp:posOffset>112395</wp:posOffset>
            </wp:positionV>
            <wp:extent cx="5753903" cy="1705213"/>
            <wp:effectExtent l="0" t="0" r="0" b="9525"/>
            <wp:wrapTight wrapText="bothSides">
              <wp:wrapPolygon edited="0">
                <wp:start x="0" y="0"/>
                <wp:lineTo x="0" y="21479"/>
                <wp:lineTo x="21526" y="21479"/>
                <wp:lineTo x="21526" y="0"/>
                <wp:lineTo x="0" y="0"/>
              </wp:wrapPolygon>
            </wp:wrapTight>
            <wp:docPr id="39754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49760" name=""/>
                    <pic:cNvPicPr/>
                  </pic:nvPicPr>
                  <pic:blipFill>
                    <a:blip r:embed="rId24"/>
                    <a:stretch>
                      <a:fillRect/>
                    </a:stretch>
                  </pic:blipFill>
                  <pic:spPr>
                    <a:xfrm>
                      <a:off x="0" y="0"/>
                      <a:ext cx="5753903" cy="1705213"/>
                    </a:xfrm>
                    <a:prstGeom prst="rect">
                      <a:avLst/>
                    </a:prstGeom>
                  </pic:spPr>
                </pic:pic>
              </a:graphicData>
            </a:graphic>
          </wp:anchor>
        </w:drawing>
      </w:r>
    </w:p>
    <w:p w14:paraId="095CED5F" w14:textId="4EC6ED15" w:rsidR="00710910" w:rsidRPr="00710910" w:rsidRDefault="00710910" w:rsidP="00710910"/>
    <w:p w14:paraId="3A1A1275" w14:textId="39AC7DE5" w:rsidR="00710910" w:rsidRPr="00710910" w:rsidRDefault="00710910" w:rsidP="00710910"/>
    <w:p w14:paraId="3FA90939" w14:textId="716F6BA9" w:rsidR="00710910" w:rsidRPr="00710910" w:rsidRDefault="00710910" w:rsidP="00710910"/>
    <w:p w14:paraId="1E3304FD" w14:textId="723C6825" w:rsidR="00710910" w:rsidRPr="00710910" w:rsidRDefault="00710910" w:rsidP="00710910"/>
    <w:p w14:paraId="5F134F00" w14:textId="69AAF695" w:rsidR="00710910" w:rsidRPr="00710910" w:rsidRDefault="00710910" w:rsidP="00710910"/>
    <w:p w14:paraId="33BA158A" w14:textId="2B6FB271" w:rsidR="00710910" w:rsidRPr="00710910" w:rsidRDefault="00710910" w:rsidP="00710910"/>
    <w:p w14:paraId="198FE670" w14:textId="7369835C" w:rsidR="00710910" w:rsidRPr="00710910" w:rsidRDefault="00710910" w:rsidP="00710910"/>
    <w:p w14:paraId="3EE0B495" w14:textId="7449FD34" w:rsidR="00710910" w:rsidRPr="00710910" w:rsidRDefault="00710910" w:rsidP="00710910"/>
    <w:p w14:paraId="413D4EA4" w14:textId="2F9AA926" w:rsidR="00710910" w:rsidRPr="00710910" w:rsidRDefault="00710910" w:rsidP="00710910"/>
    <w:p w14:paraId="35451E67" w14:textId="5D1C1174" w:rsidR="00710910" w:rsidRPr="00710910" w:rsidRDefault="00710910" w:rsidP="00710910">
      <w:pPr>
        <w:tabs>
          <w:tab w:val="left" w:pos="1620"/>
        </w:tabs>
      </w:pPr>
      <w:r>
        <w:tab/>
      </w:r>
    </w:p>
    <w:p w14:paraId="642202B3" w14:textId="753A6C88" w:rsidR="00710910" w:rsidRPr="00710910" w:rsidRDefault="00710910" w:rsidP="00710910"/>
    <w:p w14:paraId="14922138" w14:textId="1B31C06F" w:rsidR="00710910" w:rsidRPr="00710910" w:rsidRDefault="00710910" w:rsidP="00710910"/>
    <w:p w14:paraId="3DB432CE" w14:textId="50E0867B" w:rsidR="00710910" w:rsidRPr="00710910" w:rsidRDefault="00710910" w:rsidP="00710910"/>
    <w:p w14:paraId="3D767E48" w14:textId="00403FF8" w:rsidR="00710910" w:rsidRPr="00710910" w:rsidRDefault="00710910" w:rsidP="00710910"/>
    <w:p w14:paraId="361555C6" w14:textId="60505BDF" w:rsidR="00710910" w:rsidRPr="00710910" w:rsidRDefault="00710910" w:rsidP="00710910"/>
    <w:p w14:paraId="679F8A7B" w14:textId="50433C2D" w:rsidR="00710910" w:rsidRPr="00710910" w:rsidRDefault="00710910" w:rsidP="00710910"/>
    <w:p w14:paraId="3AABAACB" w14:textId="7B06AF52" w:rsidR="00710910" w:rsidRPr="00A809A6" w:rsidRDefault="00710910" w:rsidP="00710910">
      <w:pPr>
        <w:rPr>
          <w:color w:val="FF0000"/>
          <w:sz w:val="28"/>
          <w:szCs w:val="28"/>
        </w:rPr>
      </w:pPr>
    </w:p>
    <w:p w14:paraId="3A4CE3A4" w14:textId="0AC890C6" w:rsidR="00721A44" w:rsidRPr="00ED2979" w:rsidRDefault="00721A44" w:rsidP="00721A44">
      <w:pPr>
        <w:rPr>
          <w:rFonts w:asciiTheme="majorBidi" w:hAnsiTheme="majorBidi" w:cstheme="majorBidi"/>
          <w:color w:val="FF0000"/>
          <w:sz w:val="28"/>
          <w:szCs w:val="28"/>
        </w:rPr>
      </w:pPr>
      <w:r w:rsidRPr="00ED2979">
        <w:rPr>
          <w:rFonts w:asciiTheme="majorBidi" w:hAnsiTheme="majorBidi" w:cstheme="majorBidi"/>
          <w:color w:val="FF0000"/>
          <w:sz w:val="28"/>
          <w:szCs w:val="28"/>
        </w:rPr>
        <w:t>We calculated the square root of the length of test set which is the rule of thumb to conclude the max k to take it into consideration.</w:t>
      </w:r>
    </w:p>
    <w:p w14:paraId="4071D747" w14:textId="3317BF30" w:rsidR="00721A44" w:rsidRPr="00ED2979" w:rsidRDefault="00721A44" w:rsidP="00721A44">
      <w:pPr>
        <w:rPr>
          <w:rFonts w:asciiTheme="majorBidi" w:hAnsiTheme="majorBidi" w:cstheme="majorBidi"/>
          <w:color w:val="FF0000"/>
          <w:sz w:val="28"/>
          <w:szCs w:val="28"/>
        </w:rPr>
      </w:pPr>
      <w:r w:rsidRPr="00ED2979">
        <w:rPr>
          <w:rFonts w:asciiTheme="majorBidi" w:hAnsiTheme="majorBidi" w:cstheme="majorBidi"/>
          <w:color w:val="FF0000"/>
          <w:sz w:val="28"/>
          <w:szCs w:val="28"/>
        </w:rPr>
        <w:t>By taking all the odd values from 1 till the odd int value we got.</w:t>
      </w:r>
    </w:p>
    <w:p w14:paraId="579A519B" w14:textId="0A3BC2C5" w:rsidR="00710910" w:rsidRPr="00710910" w:rsidRDefault="00710910" w:rsidP="00710910"/>
    <w:p w14:paraId="7AF3743E" w14:textId="47698408" w:rsidR="00710910" w:rsidRDefault="00710910" w:rsidP="00710910"/>
    <w:p w14:paraId="18A40C76" w14:textId="70F1F7B4" w:rsidR="00EB29AA" w:rsidRDefault="00EB29AA" w:rsidP="00710910"/>
    <w:p w14:paraId="615627C5" w14:textId="332CDBFD" w:rsidR="00EB29AA" w:rsidRDefault="00EB29AA" w:rsidP="00710910"/>
    <w:p w14:paraId="6497631D" w14:textId="5EC2A046" w:rsidR="00EB29AA" w:rsidRDefault="003028DB" w:rsidP="00710910">
      <w:r w:rsidRPr="003028DB">
        <w:rPr>
          <w:noProof/>
        </w:rPr>
        <w:drawing>
          <wp:anchor distT="0" distB="0" distL="114300" distR="114300" simplePos="0" relativeHeight="251712512" behindDoc="0" locked="0" layoutInCell="1" allowOverlap="1" wp14:anchorId="5756581B" wp14:editId="40B21088">
            <wp:simplePos x="0" y="0"/>
            <wp:positionH relativeFrom="column">
              <wp:posOffset>944880</wp:posOffset>
            </wp:positionH>
            <wp:positionV relativeFrom="paragraph">
              <wp:posOffset>89535</wp:posOffset>
            </wp:positionV>
            <wp:extent cx="3390900" cy="1485900"/>
            <wp:effectExtent l="0" t="0" r="0" b="0"/>
            <wp:wrapTight wrapText="bothSides">
              <wp:wrapPolygon edited="0">
                <wp:start x="0" y="0"/>
                <wp:lineTo x="0" y="21323"/>
                <wp:lineTo x="21479" y="21323"/>
                <wp:lineTo x="21479" y="0"/>
                <wp:lineTo x="0" y="0"/>
              </wp:wrapPolygon>
            </wp:wrapTight>
            <wp:docPr id="2080500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00229" name="Picture 1" descr="A screenshot of a computer&#10;&#10;Description automatically generated"/>
                    <pic:cNvPicPr/>
                  </pic:nvPicPr>
                  <pic:blipFill>
                    <a:blip r:embed="rId25"/>
                    <a:stretch>
                      <a:fillRect/>
                    </a:stretch>
                  </pic:blipFill>
                  <pic:spPr>
                    <a:xfrm>
                      <a:off x="0" y="0"/>
                      <a:ext cx="3390900" cy="1485900"/>
                    </a:xfrm>
                    <a:prstGeom prst="rect">
                      <a:avLst/>
                    </a:prstGeom>
                  </pic:spPr>
                </pic:pic>
              </a:graphicData>
            </a:graphic>
          </wp:anchor>
        </w:drawing>
      </w:r>
    </w:p>
    <w:p w14:paraId="1DE48992" w14:textId="55465DC9" w:rsidR="00EB29AA" w:rsidRPr="00710910" w:rsidRDefault="00EB29AA" w:rsidP="00710910"/>
    <w:p w14:paraId="147796C4" w14:textId="5596D6E2" w:rsidR="00710910" w:rsidRPr="00710910" w:rsidRDefault="00710910" w:rsidP="00710910"/>
    <w:p w14:paraId="00283915" w14:textId="0E48CEA6" w:rsidR="00710910" w:rsidRPr="00710910" w:rsidRDefault="00710910" w:rsidP="00710910"/>
    <w:p w14:paraId="22145A99" w14:textId="35F3B5FB" w:rsidR="00710910" w:rsidRPr="00710910" w:rsidRDefault="00710910" w:rsidP="00710910"/>
    <w:p w14:paraId="30E2C625" w14:textId="234F85AE" w:rsidR="00710910" w:rsidRPr="00710910" w:rsidRDefault="00710910" w:rsidP="00710910"/>
    <w:p w14:paraId="34533615" w14:textId="2A71956F" w:rsidR="00710910" w:rsidRPr="00710910" w:rsidRDefault="00710910" w:rsidP="00710910"/>
    <w:p w14:paraId="1BE52E53" w14:textId="2E18A954" w:rsidR="00710910" w:rsidRPr="00710910" w:rsidRDefault="00710910" w:rsidP="00710910"/>
    <w:p w14:paraId="1A31C93B" w14:textId="57DD002A" w:rsidR="00710910" w:rsidRDefault="005C6996" w:rsidP="005C6996">
      <w:pPr>
        <w:tabs>
          <w:tab w:val="left" w:pos="1704"/>
        </w:tabs>
      </w:pPr>
      <w:r>
        <w:tab/>
      </w:r>
    </w:p>
    <w:p w14:paraId="38FE7FC0" w14:textId="77777777" w:rsidR="005C6996" w:rsidRDefault="005C6996" w:rsidP="005C6996">
      <w:pPr>
        <w:tabs>
          <w:tab w:val="left" w:pos="1704"/>
        </w:tabs>
      </w:pPr>
    </w:p>
    <w:p w14:paraId="0857903A" w14:textId="75D0AD1B" w:rsidR="005C6996" w:rsidRPr="00710910" w:rsidRDefault="005C6996" w:rsidP="005C6996">
      <w:pPr>
        <w:tabs>
          <w:tab w:val="left" w:pos="1704"/>
        </w:tabs>
      </w:pPr>
    </w:p>
    <w:p w14:paraId="720B407F" w14:textId="08B6C293" w:rsidR="00710910" w:rsidRDefault="00710910" w:rsidP="00710910"/>
    <w:p w14:paraId="1227E5C7" w14:textId="77777777" w:rsidR="00721A44" w:rsidRDefault="00721A44" w:rsidP="00710910"/>
    <w:p w14:paraId="5B3FA3E8" w14:textId="77777777" w:rsidR="00721A44" w:rsidRDefault="00721A44" w:rsidP="00710910"/>
    <w:p w14:paraId="4D89B09E" w14:textId="77777777" w:rsidR="00721A44" w:rsidRDefault="00721A44" w:rsidP="00710910"/>
    <w:p w14:paraId="3D58DAD9" w14:textId="77777777" w:rsidR="00721A44" w:rsidRDefault="00721A44" w:rsidP="00710910"/>
    <w:p w14:paraId="1EB87A44" w14:textId="77777777" w:rsidR="00721A44" w:rsidRDefault="00721A44" w:rsidP="00710910"/>
    <w:p w14:paraId="2F4E9293" w14:textId="77777777" w:rsidR="00721A44" w:rsidRDefault="00721A44" w:rsidP="00710910"/>
    <w:p w14:paraId="35AB9D57" w14:textId="77777777" w:rsidR="00721A44" w:rsidRDefault="00721A44" w:rsidP="00710910"/>
    <w:p w14:paraId="41244E06" w14:textId="3FD99420" w:rsidR="00721A44" w:rsidRPr="00ED2979" w:rsidRDefault="00721A44" w:rsidP="00710910">
      <w:pPr>
        <w:rPr>
          <w:rFonts w:asciiTheme="majorBidi" w:hAnsiTheme="majorBidi" w:cstheme="majorBidi"/>
          <w:sz w:val="28"/>
          <w:szCs w:val="28"/>
        </w:rPr>
      </w:pPr>
      <w:r w:rsidRPr="00ED2979">
        <w:rPr>
          <w:rFonts w:asciiTheme="majorBidi" w:hAnsiTheme="majorBidi" w:cstheme="majorBidi"/>
          <w:sz w:val="28"/>
          <w:szCs w:val="28"/>
        </w:rPr>
        <w:t>We imported the sklearn libraries to use it in metric</w:t>
      </w:r>
      <w:r w:rsidR="0057334D" w:rsidRPr="00ED2979">
        <w:rPr>
          <w:rFonts w:asciiTheme="majorBidi" w:hAnsiTheme="majorBidi" w:cstheme="majorBidi"/>
          <w:sz w:val="28"/>
          <w:szCs w:val="28"/>
        </w:rPr>
        <w:t>s</w:t>
      </w:r>
      <w:r w:rsidRPr="00ED2979">
        <w:rPr>
          <w:rFonts w:asciiTheme="majorBidi" w:hAnsiTheme="majorBidi" w:cstheme="majorBidi"/>
          <w:sz w:val="28"/>
          <w:szCs w:val="28"/>
        </w:rPr>
        <w:t>, classifier and accuracy.</w:t>
      </w:r>
    </w:p>
    <w:p w14:paraId="0910615D" w14:textId="0B36D351" w:rsidR="00721A44" w:rsidRPr="00ED2979" w:rsidRDefault="00721A44" w:rsidP="00710910">
      <w:pPr>
        <w:rPr>
          <w:rFonts w:asciiTheme="majorBidi" w:hAnsiTheme="majorBidi" w:cstheme="majorBidi"/>
          <w:sz w:val="28"/>
          <w:szCs w:val="28"/>
        </w:rPr>
      </w:pPr>
      <w:r w:rsidRPr="00ED2979">
        <w:rPr>
          <w:rFonts w:asciiTheme="majorBidi" w:hAnsiTheme="majorBidi" w:cstheme="majorBidi"/>
          <w:sz w:val="28"/>
          <w:szCs w:val="28"/>
        </w:rPr>
        <w:t xml:space="preserve">We did a range between 1 and 7 that we got </w:t>
      </w:r>
      <w:r w:rsidR="0057334D" w:rsidRPr="00ED2979">
        <w:rPr>
          <w:rFonts w:asciiTheme="majorBidi" w:hAnsiTheme="majorBidi" w:cstheme="majorBidi"/>
          <w:sz w:val="28"/>
          <w:szCs w:val="28"/>
        </w:rPr>
        <w:t>up.</w:t>
      </w:r>
    </w:p>
    <w:p w14:paraId="5660DB4F" w14:textId="45EF7D4C" w:rsidR="00721A44" w:rsidRPr="00ED2979" w:rsidRDefault="00721A44" w:rsidP="00710910">
      <w:pPr>
        <w:rPr>
          <w:rFonts w:asciiTheme="majorBidi" w:hAnsiTheme="majorBidi" w:cstheme="majorBidi"/>
          <w:sz w:val="28"/>
          <w:szCs w:val="28"/>
        </w:rPr>
      </w:pPr>
      <w:r w:rsidRPr="00ED2979">
        <w:rPr>
          <w:rFonts w:asciiTheme="majorBidi" w:hAnsiTheme="majorBidi" w:cstheme="majorBidi"/>
          <w:sz w:val="28"/>
          <w:szCs w:val="28"/>
        </w:rPr>
        <w:t>With a loop :</w:t>
      </w:r>
    </w:p>
    <w:p w14:paraId="07943838" w14:textId="59BD2237" w:rsidR="00721A44" w:rsidRPr="00ED2979" w:rsidRDefault="00721A44" w:rsidP="00710910">
      <w:pPr>
        <w:rPr>
          <w:rFonts w:asciiTheme="majorBidi" w:hAnsiTheme="majorBidi" w:cstheme="majorBidi"/>
          <w:sz w:val="28"/>
          <w:szCs w:val="28"/>
        </w:rPr>
      </w:pPr>
      <w:r w:rsidRPr="00ED2979">
        <w:rPr>
          <w:rFonts w:asciiTheme="majorBidi" w:hAnsiTheme="majorBidi" w:cstheme="majorBidi"/>
          <w:sz w:val="28"/>
          <w:szCs w:val="28"/>
        </w:rPr>
        <w:t>We have fitted the train set in the model</w:t>
      </w:r>
      <w:r w:rsidR="0057334D" w:rsidRPr="00ED2979">
        <w:rPr>
          <w:rFonts w:asciiTheme="majorBidi" w:hAnsiTheme="majorBidi" w:cstheme="majorBidi"/>
          <w:sz w:val="28"/>
          <w:szCs w:val="28"/>
        </w:rPr>
        <w:t>.</w:t>
      </w:r>
    </w:p>
    <w:p w14:paraId="06B72EAA" w14:textId="76B36CD0" w:rsidR="00721A44" w:rsidRPr="00ED2979" w:rsidRDefault="00721A44" w:rsidP="00710910">
      <w:pPr>
        <w:rPr>
          <w:rFonts w:asciiTheme="majorBidi" w:hAnsiTheme="majorBidi" w:cstheme="majorBidi"/>
          <w:sz w:val="28"/>
          <w:szCs w:val="28"/>
        </w:rPr>
      </w:pPr>
      <w:r w:rsidRPr="00ED2979">
        <w:rPr>
          <w:rFonts w:asciiTheme="majorBidi" w:hAnsiTheme="majorBidi" w:cstheme="majorBidi"/>
          <w:sz w:val="28"/>
          <w:szCs w:val="28"/>
        </w:rPr>
        <w:t>And got the accuracy by comparing the</w:t>
      </w:r>
      <w:r w:rsidR="0057334D" w:rsidRPr="00ED2979">
        <w:rPr>
          <w:rFonts w:asciiTheme="majorBidi" w:hAnsiTheme="majorBidi" w:cstheme="majorBidi"/>
          <w:sz w:val="28"/>
          <w:szCs w:val="28"/>
        </w:rPr>
        <w:t xml:space="preserve"> target test with the prediction of features test, and we added the accuracy score to the list within matrics.</w:t>
      </w:r>
    </w:p>
    <w:p w14:paraId="41E73C35" w14:textId="0B2C5C32" w:rsidR="0057334D" w:rsidRPr="00ED2979" w:rsidRDefault="0057334D" w:rsidP="00710910">
      <w:pPr>
        <w:rPr>
          <w:rFonts w:asciiTheme="majorBidi" w:hAnsiTheme="majorBidi" w:cstheme="majorBidi"/>
          <w:sz w:val="28"/>
          <w:szCs w:val="28"/>
        </w:rPr>
      </w:pPr>
      <w:r w:rsidRPr="00ED2979">
        <w:rPr>
          <w:rFonts w:asciiTheme="majorBidi" w:hAnsiTheme="majorBidi" w:cstheme="majorBidi"/>
          <w:sz w:val="28"/>
          <w:szCs w:val="28"/>
        </w:rPr>
        <w:t>By adding an if in the loop we deduced the best accuracy in the new list (scores) we created.</w:t>
      </w:r>
    </w:p>
    <w:p w14:paraId="7FBFE596" w14:textId="52D83400" w:rsidR="0057334D" w:rsidRPr="00ED2979" w:rsidRDefault="0057334D" w:rsidP="00710910">
      <w:pPr>
        <w:rPr>
          <w:rFonts w:asciiTheme="majorBidi" w:hAnsiTheme="majorBidi" w:cstheme="majorBidi"/>
          <w:color w:val="FF0000"/>
          <w:sz w:val="28"/>
          <w:szCs w:val="28"/>
        </w:rPr>
      </w:pPr>
      <w:r w:rsidRPr="00ED2979">
        <w:rPr>
          <w:rFonts w:asciiTheme="majorBidi" w:hAnsiTheme="majorBidi" w:cstheme="majorBidi"/>
          <w:color w:val="FF0000"/>
          <w:sz w:val="28"/>
          <w:szCs w:val="28"/>
        </w:rPr>
        <w:t>So the best k is 7 and the acc is 0.983</w:t>
      </w:r>
    </w:p>
    <w:p w14:paraId="1CA3E683" w14:textId="77777777" w:rsidR="00721A44" w:rsidRDefault="00721A44" w:rsidP="00710910"/>
    <w:p w14:paraId="5A8ACD9B" w14:textId="77777777" w:rsidR="00721A44" w:rsidRPr="00710910" w:rsidRDefault="00721A44" w:rsidP="00710910"/>
    <w:p w14:paraId="5097938E" w14:textId="54917E29" w:rsidR="00710910" w:rsidRDefault="00C14DC5" w:rsidP="00710910">
      <w:r w:rsidRPr="00B31154">
        <w:rPr>
          <w:noProof/>
        </w:rPr>
        <w:drawing>
          <wp:anchor distT="0" distB="0" distL="114300" distR="114300" simplePos="0" relativeHeight="251698176" behindDoc="0" locked="0" layoutInCell="1" allowOverlap="1" wp14:anchorId="27024777" wp14:editId="17BFC0ED">
            <wp:simplePos x="0" y="0"/>
            <wp:positionH relativeFrom="page">
              <wp:posOffset>388620</wp:posOffset>
            </wp:positionH>
            <wp:positionV relativeFrom="paragraph">
              <wp:posOffset>0</wp:posOffset>
            </wp:positionV>
            <wp:extent cx="6849110" cy="4515485"/>
            <wp:effectExtent l="0" t="0" r="8890" b="0"/>
            <wp:wrapTight wrapText="bothSides">
              <wp:wrapPolygon edited="0">
                <wp:start x="0" y="0"/>
                <wp:lineTo x="0" y="21506"/>
                <wp:lineTo x="21568" y="21506"/>
                <wp:lineTo x="21568" y="0"/>
                <wp:lineTo x="0" y="0"/>
              </wp:wrapPolygon>
            </wp:wrapTight>
            <wp:docPr id="1230229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29632" name="Picture 1" descr="A screenshot of a computer&#10;&#10;Description automatically generated"/>
                    <pic:cNvPicPr/>
                  </pic:nvPicPr>
                  <pic:blipFill>
                    <a:blip r:embed="rId26"/>
                    <a:stretch>
                      <a:fillRect/>
                    </a:stretch>
                  </pic:blipFill>
                  <pic:spPr>
                    <a:xfrm>
                      <a:off x="0" y="0"/>
                      <a:ext cx="6849110" cy="4515485"/>
                    </a:xfrm>
                    <a:prstGeom prst="rect">
                      <a:avLst/>
                    </a:prstGeom>
                  </pic:spPr>
                </pic:pic>
              </a:graphicData>
            </a:graphic>
          </wp:anchor>
        </w:drawing>
      </w:r>
    </w:p>
    <w:p w14:paraId="5051DA62" w14:textId="53366C6D" w:rsidR="005C6996" w:rsidRPr="005C6996" w:rsidRDefault="005C6996" w:rsidP="005C6996"/>
    <w:p w14:paraId="26487BAA" w14:textId="77777777" w:rsidR="005C6996" w:rsidRPr="005C6996" w:rsidRDefault="005C6996" w:rsidP="005C6996"/>
    <w:p w14:paraId="7F027A49" w14:textId="23F9D67C" w:rsidR="005C6996" w:rsidRPr="005C6996" w:rsidRDefault="005C6996" w:rsidP="005C6996"/>
    <w:p w14:paraId="129E4F0B" w14:textId="77777777" w:rsidR="005C6996" w:rsidRPr="005C6996" w:rsidRDefault="005C6996" w:rsidP="005C6996"/>
    <w:p w14:paraId="03520B4B" w14:textId="1610FCB3" w:rsidR="005C6996" w:rsidRPr="005C6996" w:rsidRDefault="005C6996" w:rsidP="005C6996"/>
    <w:p w14:paraId="61E20AF1" w14:textId="350D7D45" w:rsidR="005C6996" w:rsidRPr="005C6996" w:rsidRDefault="005C6996" w:rsidP="005C6996"/>
    <w:p w14:paraId="74EF4607" w14:textId="7AA901D6" w:rsidR="005C6996" w:rsidRPr="005C6996" w:rsidRDefault="005C6996" w:rsidP="005C6996"/>
    <w:p w14:paraId="352A880D" w14:textId="6FC6EA3A" w:rsidR="005C6996" w:rsidRPr="005C6996" w:rsidRDefault="005C6996" w:rsidP="005C6996"/>
    <w:p w14:paraId="3A4A5B84" w14:textId="73F1DF7D" w:rsidR="005C6996" w:rsidRPr="005C6996" w:rsidRDefault="005C6996" w:rsidP="005C6996"/>
    <w:p w14:paraId="5D3CC4C0" w14:textId="063A3089" w:rsidR="005C6996" w:rsidRPr="005C6996" w:rsidRDefault="005C6996" w:rsidP="005C6996"/>
    <w:p w14:paraId="78D24526" w14:textId="1F4A09C1" w:rsidR="005C6996" w:rsidRPr="00ED2979" w:rsidRDefault="0057334D" w:rsidP="005C6996">
      <w:pPr>
        <w:rPr>
          <w:rFonts w:asciiTheme="majorBidi" w:hAnsiTheme="majorBidi" w:cstheme="majorBidi"/>
          <w:color w:val="FF0000"/>
          <w:sz w:val="28"/>
          <w:szCs w:val="28"/>
        </w:rPr>
      </w:pPr>
      <w:r w:rsidRPr="00ED2979">
        <w:rPr>
          <w:rFonts w:asciiTheme="majorBidi" w:hAnsiTheme="majorBidi" w:cstheme="majorBidi"/>
          <w:color w:val="FF0000"/>
          <w:sz w:val="28"/>
          <w:szCs w:val="28"/>
        </w:rPr>
        <w:t>Training with the optimal k with is 7</w:t>
      </w:r>
    </w:p>
    <w:p w14:paraId="17298BF6" w14:textId="334E5510" w:rsidR="0057334D" w:rsidRPr="00ED2979" w:rsidRDefault="0057334D" w:rsidP="005C6996">
      <w:pPr>
        <w:rPr>
          <w:rFonts w:asciiTheme="majorBidi" w:hAnsiTheme="majorBidi" w:cstheme="majorBidi"/>
          <w:color w:val="FF0000"/>
          <w:sz w:val="28"/>
          <w:szCs w:val="28"/>
        </w:rPr>
      </w:pPr>
      <w:r w:rsidRPr="00ED2979">
        <w:rPr>
          <w:rFonts w:asciiTheme="majorBidi" w:hAnsiTheme="majorBidi" w:cstheme="majorBidi"/>
          <w:color w:val="FF0000"/>
          <w:sz w:val="28"/>
          <w:szCs w:val="28"/>
        </w:rPr>
        <w:t>#best_k = 7</w:t>
      </w:r>
      <w:r w:rsidR="00652454" w:rsidRPr="00ED2979">
        <w:rPr>
          <w:rFonts w:asciiTheme="majorBidi" w:hAnsiTheme="majorBidi" w:cstheme="majorBidi"/>
          <w:color w:val="FF0000"/>
          <w:sz w:val="28"/>
          <w:szCs w:val="28"/>
        </w:rPr>
        <w:t xml:space="preserve"> because this k value has the highest accuracy score between the other k neighbors </w:t>
      </w:r>
    </w:p>
    <w:p w14:paraId="4956179D" w14:textId="08B19453" w:rsidR="005C6996" w:rsidRPr="005C6996" w:rsidRDefault="005C6996" w:rsidP="005C6996"/>
    <w:p w14:paraId="2D434F00" w14:textId="2C4EC612" w:rsidR="005C6996" w:rsidRDefault="005C6996" w:rsidP="005C6996"/>
    <w:p w14:paraId="0284CDEE" w14:textId="7CB4FE5B" w:rsidR="005C6996" w:rsidRDefault="005C6996" w:rsidP="005C6996">
      <w:pPr>
        <w:tabs>
          <w:tab w:val="left" w:pos="2004"/>
        </w:tabs>
      </w:pPr>
      <w:r>
        <w:tab/>
      </w:r>
    </w:p>
    <w:p w14:paraId="0115704E" w14:textId="0EC3CF5B" w:rsidR="00C14DC5" w:rsidRDefault="00C14DC5" w:rsidP="005C6996">
      <w:pPr>
        <w:tabs>
          <w:tab w:val="left" w:pos="2004"/>
        </w:tabs>
      </w:pPr>
    </w:p>
    <w:p w14:paraId="4E30B064" w14:textId="67F7D34C" w:rsidR="00C14DC5" w:rsidRDefault="00004C31" w:rsidP="005C6996">
      <w:pPr>
        <w:tabs>
          <w:tab w:val="left" w:pos="2004"/>
        </w:tabs>
      </w:pPr>
      <w:r w:rsidRPr="005C6996">
        <w:rPr>
          <w:noProof/>
        </w:rPr>
        <w:drawing>
          <wp:anchor distT="0" distB="0" distL="114300" distR="114300" simplePos="0" relativeHeight="251706368" behindDoc="0" locked="0" layoutInCell="1" allowOverlap="1" wp14:anchorId="3421E534" wp14:editId="5A93EE4B">
            <wp:simplePos x="0" y="0"/>
            <wp:positionH relativeFrom="column">
              <wp:posOffset>182880</wp:posOffset>
            </wp:positionH>
            <wp:positionV relativeFrom="paragraph">
              <wp:posOffset>-673735</wp:posOffset>
            </wp:positionV>
            <wp:extent cx="5534660" cy="2390775"/>
            <wp:effectExtent l="0" t="0" r="0" b="9525"/>
            <wp:wrapTight wrapText="bothSides">
              <wp:wrapPolygon edited="0">
                <wp:start x="0" y="0"/>
                <wp:lineTo x="0" y="21514"/>
                <wp:lineTo x="21486" y="21514"/>
                <wp:lineTo x="21486" y="0"/>
                <wp:lineTo x="0" y="0"/>
              </wp:wrapPolygon>
            </wp:wrapTight>
            <wp:docPr id="145823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0839" name=""/>
                    <pic:cNvPicPr/>
                  </pic:nvPicPr>
                  <pic:blipFill>
                    <a:blip r:embed="rId27"/>
                    <a:stretch>
                      <a:fillRect/>
                    </a:stretch>
                  </pic:blipFill>
                  <pic:spPr>
                    <a:xfrm>
                      <a:off x="0" y="0"/>
                      <a:ext cx="5534660" cy="2390775"/>
                    </a:xfrm>
                    <a:prstGeom prst="rect">
                      <a:avLst/>
                    </a:prstGeom>
                  </pic:spPr>
                </pic:pic>
              </a:graphicData>
            </a:graphic>
          </wp:anchor>
        </w:drawing>
      </w:r>
    </w:p>
    <w:p w14:paraId="3E55E7CA" w14:textId="7D5486A2" w:rsidR="00C14DC5" w:rsidRDefault="00C14DC5" w:rsidP="005C6996">
      <w:pPr>
        <w:tabs>
          <w:tab w:val="left" w:pos="2004"/>
        </w:tabs>
      </w:pPr>
    </w:p>
    <w:p w14:paraId="158DC76F" w14:textId="69B05A86" w:rsidR="00C14DC5" w:rsidRDefault="00C14DC5" w:rsidP="005C6996">
      <w:pPr>
        <w:tabs>
          <w:tab w:val="left" w:pos="2004"/>
        </w:tabs>
      </w:pPr>
    </w:p>
    <w:p w14:paraId="63991405" w14:textId="4286AF98" w:rsidR="00C14DC5" w:rsidRPr="00652454" w:rsidRDefault="00C14DC5" w:rsidP="005C6996">
      <w:pPr>
        <w:tabs>
          <w:tab w:val="left" w:pos="2004"/>
        </w:tabs>
        <w:rPr>
          <w:sz w:val="28"/>
          <w:szCs w:val="28"/>
        </w:rPr>
      </w:pPr>
    </w:p>
    <w:p w14:paraId="194AEA7A" w14:textId="1BD49147" w:rsidR="00C14DC5" w:rsidRPr="00652454" w:rsidRDefault="00C14DC5" w:rsidP="005C6996">
      <w:pPr>
        <w:tabs>
          <w:tab w:val="left" w:pos="2004"/>
        </w:tabs>
        <w:rPr>
          <w:sz w:val="28"/>
          <w:szCs w:val="28"/>
        </w:rPr>
      </w:pPr>
    </w:p>
    <w:p w14:paraId="5358B4B5" w14:textId="4503E4E5" w:rsidR="00C14DC5" w:rsidRPr="00652454" w:rsidRDefault="00C14DC5" w:rsidP="005C6996">
      <w:pPr>
        <w:tabs>
          <w:tab w:val="left" w:pos="2004"/>
        </w:tabs>
        <w:rPr>
          <w:sz w:val="28"/>
          <w:szCs w:val="28"/>
        </w:rPr>
      </w:pPr>
    </w:p>
    <w:p w14:paraId="24E596D4" w14:textId="24839BAC" w:rsidR="00C14DC5" w:rsidRPr="00652454" w:rsidRDefault="00C14DC5" w:rsidP="005C6996">
      <w:pPr>
        <w:tabs>
          <w:tab w:val="left" w:pos="2004"/>
        </w:tabs>
        <w:rPr>
          <w:sz w:val="28"/>
          <w:szCs w:val="28"/>
        </w:rPr>
      </w:pPr>
    </w:p>
    <w:p w14:paraId="77572316" w14:textId="7164F666" w:rsidR="00C14DC5" w:rsidRPr="00652454" w:rsidRDefault="00C14DC5" w:rsidP="005C6996">
      <w:pPr>
        <w:tabs>
          <w:tab w:val="left" w:pos="2004"/>
        </w:tabs>
        <w:rPr>
          <w:sz w:val="28"/>
          <w:szCs w:val="28"/>
        </w:rPr>
      </w:pPr>
    </w:p>
    <w:p w14:paraId="00E84293" w14:textId="79B8C71E" w:rsidR="00C14DC5" w:rsidRPr="00652454" w:rsidRDefault="00C14DC5" w:rsidP="005C6996">
      <w:pPr>
        <w:tabs>
          <w:tab w:val="left" w:pos="2004"/>
        </w:tabs>
        <w:rPr>
          <w:sz w:val="28"/>
          <w:szCs w:val="28"/>
        </w:rPr>
      </w:pPr>
    </w:p>
    <w:p w14:paraId="084AB246" w14:textId="1936FEFF" w:rsidR="00C14DC5" w:rsidRPr="00652454" w:rsidRDefault="00C14DC5" w:rsidP="005C6996">
      <w:pPr>
        <w:tabs>
          <w:tab w:val="left" w:pos="2004"/>
        </w:tabs>
        <w:rPr>
          <w:sz w:val="28"/>
          <w:szCs w:val="28"/>
        </w:rPr>
      </w:pPr>
    </w:p>
    <w:p w14:paraId="593C0E6B" w14:textId="53686021" w:rsidR="00C14DC5" w:rsidRPr="00652454" w:rsidRDefault="00C14DC5" w:rsidP="005C6996">
      <w:pPr>
        <w:tabs>
          <w:tab w:val="left" w:pos="2004"/>
        </w:tabs>
        <w:rPr>
          <w:sz w:val="28"/>
          <w:szCs w:val="28"/>
        </w:rPr>
      </w:pPr>
    </w:p>
    <w:p w14:paraId="1933D7C3" w14:textId="234C0EFB" w:rsidR="00C14DC5" w:rsidRPr="00A809A6" w:rsidRDefault="00C14DC5" w:rsidP="005C6996">
      <w:pPr>
        <w:tabs>
          <w:tab w:val="left" w:pos="2004"/>
        </w:tabs>
        <w:rPr>
          <w:color w:val="FF0000"/>
          <w:sz w:val="28"/>
          <w:szCs w:val="28"/>
        </w:rPr>
      </w:pPr>
    </w:p>
    <w:p w14:paraId="2F1A4E70" w14:textId="7A4B120F" w:rsidR="00C14DC5" w:rsidRPr="00ED2979" w:rsidRDefault="00C14DC5" w:rsidP="005C6996">
      <w:pPr>
        <w:tabs>
          <w:tab w:val="left" w:pos="2004"/>
        </w:tabs>
        <w:rPr>
          <w:rFonts w:asciiTheme="majorBidi" w:hAnsiTheme="majorBidi" w:cstheme="majorBidi"/>
          <w:color w:val="FF0000"/>
          <w:sz w:val="28"/>
          <w:szCs w:val="28"/>
        </w:rPr>
      </w:pPr>
    </w:p>
    <w:p w14:paraId="72B2B5C8" w14:textId="7570A562" w:rsidR="00C14DC5" w:rsidRPr="00ED2979" w:rsidRDefault="00652454" w:rsidP="005C6996">
      <w:pPr>
        <w:tabs>
          <w:tab w:val="left" w:pos="2004"/>
        </w:tabs>
        <w:rPr>
          <w:rFonts w:asciiTheme="majorBidi" w:hAnsiTheme="majorBidi" w:cstheme="majorBidi"/>
          <w:color w:val="FF0000"/>
          <w:sz w:val="28"/>
          <w:szCs w:val="28"/>
        </w:rPr>
      </w:pPr>
      <w:r w:rsidRPr="00ED2979">
        <w:rPr>
          <w:rFonts w:asciiTheme="majorBidi" w:hAnsiTheme="majorBidi" w:cstheme="majorBidi"/>
          <w:color w:val="FF0000"/>
          <w:sz w:val="28"/>
          <w:szCs w:val="28"/>
        </w:rPr>
        <w:t>Confusion matrix:</w:t>
      </w:r>
    </w:p>
    <w:p w14:paraId="0B068A1F" w14:textId="557FFCDC" w:rsidR="00652454" w:rsidRPr="00ED2979" w:rsidRDefault="00652454" w:rsidP="005C6996">
      <w:pPr>
        <w:tabs>
          <w:tab w:val="left" w:pos="2004"/>
        </w:tabs>
        <w:rPr>
          <w:rFonts w:asciiTheme="majorBidi" w:hAnsiTheme="majorBidi" w:cstheme="majorBidi"/>
          <w:color w:val="FF0000"/>
          <w:sz w:val="28"/>
          <w:szCs w:val="28"/>
        </w:rPr>
      </w:pPr>
      <w:r w:rsidRPr="00ED2979">
        <w:rPr>
          <w:rFonts w:asciiTheme="majorBidi" w:hAnsiTheme="majorBidi" w:cstheme="majorBidi"/>
          <w:color w:val="FF0000"/>
          <w:sz w:val="28"/>
          <w:szCs w:val="28"/>
        </w:rPr>
        <w:t>3 classes of species</w:t>
      </w:r>
    </w:p>
    <w:p w14:paraId="6907C2E6" w14:textId="55654B73" w:rsidR="00652454" w:rsidRPr="00ED2979" w:rsidRDefault="00652454" w:rsidP="005C6996">
      <w:pPr>
        <w:tabs>
          <w:tab w:val="left" w:pos="2004"/>
        </w:tabs>
        <w:rPr>
          <w:rFonts w:asciiTheme="majorBidi" w:hAnsiTheme="majorBidi" w:cstheme="majorBidi"/>
          <w:color w:val="FF0000"/>
          <w:sz w:val="28"/>
          <w:szCs w:val="28"/>
        </w:rPr>
      </w:pPr>
      <w:r w:rsidRPr="00ED2979">
        <w:rPr>
          <w:rFonts w:asciiTheme="majorBidi" w:hAnsiTheme="majorBidi" w:cstheme="majorBidi"/>
          <w:color w:val="FF0000"/>
          <w:sz w:val="28"/>
          <w:szCs w:val="28"/>
        </w:rPr>
        <w:t>Actual data and predicted data</w:t>
      </w:r>
    </w:p>
    <w:p w14:paraId="6482338B" w14:textId="0D0CD198" w:rsidR="00C14DC5" w:rsidRDefault="00C14DC5" w:rsidP="005C6996">
      <w:pPr>
        <w:tabs>
          <w:tab w:val="left" w:pos="2004"/>
        </w:tabs>
      </w:pPr>
    </w:p>
    <w:p w14:paraId="1266183B" w14:textId="212D5B7B" w:rsidR="00C14DC5" w:rsidRDefault="00C14DC5" w:rsidP="005C6996">
      <w:pPr>
        <w:tabs>
          <w:tab w:val="left" w:pos="2004"/>
        </w:tabs>
      </w:pPr>
    </w:p>
    <w:p w14:paraId="5CEFC6DE" w14:textId="663CA515" w:rsidR="00C14DC5" w:rsidRDefault="0057334D" w:rsidP="005C6996">
      <w:pPr>
        <w:tabs>
          <w:tab w:val="left" w:pos="2004"/>
        </w:tabs>
      </w:pPr>
      <w:r w:rsidRPr="00004C31">
        <w:rPr>
          <w:noProof/>
        </w:rPr>
        <w:drawing>
          <wp:anchor distT="0" distB="0" distL="114300" distR="114300" simplePos="0" relativeHeight="251714560" behindDoc="0" locked="0" layoutInCell="1" allowOverlap="1" wp14:anchorId="07017E25" wp14:editId="5AC97445">
            <wp:simplePos x="0" y="0"/>
            <wp:positionH relativeFrom="column">
              <wp:posOffset>289560</wp:posOffset>
            </wp:positionH>
            <wp:positionV relativeFrom="paragraph">
              <wp:posOffset>15240</wp:posOffset>
            </wp:positionV>
            <wp:extent cx="4563110" cy="1495425"/>
            <wp:effectExtent l="0" t="0" r="0" b="9525"/>
            <wp:wrapTight wrapText="bothSides">
              <wp:wrapPolygon edited="0">
                <wp:start x="0" y="0"/>
                <wp:lineTo x="0" y="21462"/>
                <wp:lineTo x="21462" y="21462"/>
                <wp:lineTo x="21462" y="0"/>
                <wp:lineTo x="0" y="0"/>
              </wp:wrapPolygon>
            </wp:wrapTight>
            <wp:docPr id="25111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14824" name=""/>
                    <pic:cNvPicPr/>
                  </pic:nvPicPr>
                  <pic:blipFill>
                    <a:blip r:embed="rId28"/>
                    <a:stretch>
                      <a:fillRect/>
                    </a:stretch>
                  </pic:blipFill>
                  <pic:spPr>
                    <a:xfrm>
                      <a:off x="0" y="0"/>
                      <a:ext cx="4563110" cy="1495425"/>
                    </a:xfrm>
                    <a:prstGeom prst="rect">
                      <a:avLst/>
                    </a:prstGeom>
                  </pic:spPr>
                </pic:pic>
              </a:graphicData>
            </a:graphic>
          </wp:anchor>
        </w:drawing>
      </w:r>
    </w:p>
    <w:p w14:paraId="0F0937F1" w14:textId="0D5D88A4" w:rsidR="00C14DC5" w:rsidRDefault="00C14DC5" w:rsidP="005C6996">
      <w:pPr>
        <w:tabs>
          <w:tab w:val="left" w:pos="2004"/>
        </w:tabs>
      </w:pPr>
    </w:p>
    <w:p w14:paraId="60A3EED5" w14:textId="7E08765B" w:rsidR="00C14DC5" w:rsidRDefault="00C14DC5" w:rsidP="005C6996">
      <w:pPr>
        <w:tabs>
          <w:tab w:val="left" w:pos="2004"/>
        </w:tabs>
      </w:pPr>
    </w:p>
    <w:p w14:paraId="1C1C0153" w14:textId="67CC56C2" w:rsidR="00C14DC5" w:rsidRDefault="00C14DC5" w:rsidP="005C6996">
      <w:pPr>
        <w:tabs>
          <w:tab w:val="left" w:pos="2004"/>
        </w:tabs>
      </w:pPr>
    </w:p>
    <w:p w14:paraId="2E269BA9" w14:textId="7DCF995D" w:rsidR="00C14DC5" w:rsidRDefault="00C14DC5" w:rsidP="005C6996">
      <w:pPr>
        <w:tabs>
          <w:tab w:val="left" w:pos="2004"/>
        </w:tabs>
      </w:pPr>
    </w:p>
    <w:p w14:paraId="3CC2D414" w14:textId="0C271302" w:rsidR="00004C31" w:rsidRDefault="00004C31" w:rsidP="005C6996">
      <w:pPr>
        <w:tabs>
          <w:tab w:val="left" w:pos="2004"/>
        </w:tabs>
      </w:pPr>
    </w:p>
    <w:p w14:paraId="00239664" w14:textId="08E585A2" w:rsidR="00004C31" w:rsidRDefault="00004C31" w:rsidP="005C6996">
      <w:pPr>
        <w:tabs>
          <w:tab w:val="left" w:pos="2004"/>
        </w:tabs>
      </w:pPr>
    </w:p>
    <w:p w14:paraId="5D0B1C30" w14:textId="2700EADB" w:rsidR="00004C31" w:rsidRDefault="00004C31" w:rsidP="005C6996">
      <w:pPr>
        <w:tabs>
          <w:tab w:val="left" w:pos="2004"/>
        </w:tabs>
      </w:pPr>
    </w:p>
    <w:p w14:paraId="12211C8D" w14:textId="77777777" w:rsidR="00004C31" w:rsidRDefault="00004C31" w:rsidP="005C6996">
      <w:pPr>
        <w:tabs>
          <w:tab w:val="left" w:pos="2004"/>
        </w:tabs>
      </w:pPr>
    </w:p>
    <w:p w14:paraId="10240737" w14:textId="77777777" w:rsidR="00004C31" w:rsidRDefault="00004C31" w:rsidP="005C6996">
      <w:pPr>
        <w:tabs>
          <w:tab w:val="left" w:pos="2004"/>
        </w:tabs>
      </w:pPr>
    </w:p>
    <w:p w14:paraId="2C285294" w14:textId="77777777" w:rsidR="00652454" w:rsidRDefault="00652454" w:rsidP="005C6996">
      <w:pPr>
        <w:tabs>
          <w:tab w:val="left" w:pos="2004"/>
        </w:tabs>
      </w:pPr>
    </w:p>
    <w:p w14:paraId="467C0B9A" w14:textId="77777777" w:rsidR="00652454" w:rsidRDefault="00652454" w:rsidP="005C6996">
      <w:pPr>
        <w:tabs>
          <w:tab w:val="left" w:pos="2004"/>
        </w:tabs>
      </w:pPr>
    </w:p>
    <w:p w14:paraId="6F8A4E6D" w14:textId="77777777" w:rsidR="00652454" w:rsidRDefault="00652454" w:rsidP="005C6996">
      <w:pPr>
        <w:tabs>
          <w:tab w:val="left" w:pos="2004"/>
        </w:tabs>
      </w:pPr>
    </w:p>
    <w:p w14:paraId="2FC4330D" w14:textId="77777777" w:rsidR="00652454" w:rsidRDefault="00652454" w:rsidP="005C6996">
      <w:pPr>
        <w:tabs>
          <w:tab w:val="left" w:pos="2004"/>
        </w:tabs>
      </w:pPr>
    </w:p>
    <w:p w14:paraId="05A95917" w14:textId="77777777" w:rsidR="00652454" w:rsidRDefault="00652454" w:rsidP="005C6996">
      <w:pPr>
        <w:tabs>
          <w:tab w:val="left" w:pos="2004"/>
        </w:tabs>
      </w:pPr>
    </w:p>
    <w:p w14:paraId="33038845" w14:textId="77777777" w:rsidR="00652454" w:rsidRDefault="00652454" w:rsidP="005C6996">
      <w:pPr>
        <w:tabs>
          <w:tab w:val="left" w:pos="2004"/>
        </w:tabs>
      </w:pPr>
    </w:p>
    <w:p w14:paraId="048AF23A" w14:textId="77777777" w:rsidR="00652454" w:rsidRDefault="00652454" w:rsidP="005C6996">
      <w:pPr>
        <w:tabs>
          <w:tab w:val="left" w:pos="2004"/>
        </w:tabs>
      </w:pPr>
    </w:p>
    <w:p w14:paraId="4FD22171" w14:textId="77777777" w:rsidR="00652454" w:rsidRDefault="00652454" w:rsidP="005C6996">
      <w:pPr>
        <w:tabs>
          <w:tab w:val="left" w:pos="2004"/>
        </w:tabs>
      </w:pPr>
    </w:p>
    <w:p w14:paraId="0ECE8555" w14:textId="77777777" w:rsidR="00004C31" w:rsidRDefault="00004C31" w:rsidP="005C6996">
      <w:pPr>
        <w:tabs>
          <w:tab w:val="left" w:pos="2004"/>
        </w:tabs>
      </w:pPr>
    </w:p>
    <w:p w14:paraId="0B9AA564" w14:textId="77777777" w:rsidR="00004C31" w:rsidRDefault="00004C31" w:rsidP="005C6996">
      <w:pPr>
        <w:tabs>
          <w:tab w:val="left" w:pos="2004"/>
        </w:tabs>
      </w:pPr>
    </w:p>
    <w:p w14:paraId="75427B8E" w14:textId="0D6702D9" w:rsidR="00004C31" w:rsidRPr="00A809A6" w:rsidRDefault="00004C31" w:rsidP="005C6996">
      <w:pPr>
        <w:tabs>
          <w:tab w:val="left" w:pos="2004"/>
        </w:tabs>
        <w:rPr>
          <w:color w:val="FF0000"/>
        </w:rPr>
      </w:pPr>
    </w:p>
    <w:p w14:paraId="75C9108B" w14:textId="6A10751B" w:rsidR="00004C31" w:rsidRPr="00ED2979" w:rsidRDefault="00652454" w:rsidP="005C6996">
      <w:pPr>
        <w:tabs>
          <w:tab w:val="left" w:pos="2004"/>
        </w:tabs>
        <w:rPr>
          <w:rFonts w:asciiTheme="majorBidi" w:hAnsiTheme="majorBidi" w:cstheme="majorBidi"/>
          <w:color w:val="FF0000"/>
          <w:sz w:val="28"/>
          <w:szCs w:val="28"/>
        </w:rPr>
      </w:pPr>
      <w:r w:rsidRPr="00ED2979">
        <w:rPr>
          <w:rFonts w:asciiTheme="majorBidi" w:hAnsiTheme="majorBidi" w:cstheme="majorBidi"/>
          <w:color w:val="FF0000"/>
          <w:sz w:val="28"/>
          <w:szCs w:val="28"/>
        </w:rPr>
        <w:t>using the matplotlib library we can deduce the line plot (visualize).</w:t>
      </w:r>
    </w:p>
    <w:p w14:paraId="2A5474B8" w14:textId="67252458" w:rsidR="00652454" w:rsidRPr="00ED2979" w:rsidRDefault="00652454" w:rsidP="005C6996">
      <w:pPr>
        <w:tabs>
          <w:tab w:val="left" w:pos="2004"/>
        </w:tabs>
        <w:rPr>
          <w:rFonts w:asciiTheme="majorBidi" w:hAnsiTheme="majorBidi" w:cstheme="majorBidi"/>
          <w:color w:val="FF0000"/>
          <w:sz w:val="28"/>
          <w:szCs w:val="28"/>
        </w:rPr>
      </w:pPr>
      <w:r w:rsidRPr="00ED2979">
        <w:rPr>
          <w:rFonts w:asciiTheme="majorBidi" w:hAnsiTheme="majorBidi" w:cstheme="majorBidi"/>
          <w:color w:val="FF0000"/>
          <w:sz w:val="28"/>
          <w:szCs w:val="28"/>
        </w:rPr>
        <w:t>Added to the plot the range of k (1 till 7) values and the list of scores (accuracy score)</w:t>
      </w:r>
    </w:p>
    <w:p w14:paraId="49111899" w14:textId="7AB89CD0" w:rsidR="00652454" w:rsidRDefault="00652454" w:rsidP="005C6996">
      <w:pPr>
        <w:tabs>
          <w:tab w:val="left" w:pos="2004"/>
        </w:tabs>
      </w:pPr>
    </w:p>
    <w:p w14:paraId="38183D33" w14:textId="77777777" w:rsidR="00652454" w:rsidRDefault="00652454" w:rsidP="005C6996">
      <w:pPr>
        <w:tabs>
          <w:tab w:val="left" w:pos="2004"/>
        </w:tabs>
      </w:pPr>
    </w:p>
    <w:p w14:paraId="5743DC99" w14:textId="14697629" w:rsidR="00004C31" w:rsidRDefault="00652454" w:rsidP="005C6996">
      <w:pPr>
        <w:tabs>
          <w:tab w:val="left" w:pos="2004"/>
        </w:tabs>
      </w:pPr>
      <w:r w:rsidRPr="00EB29AA">
        <w:rPr>
          <w:noProof/>
        </w:rPr>
        <w:drawing>
          <wp:anchor distT="0" distB="0" distL="114300" distR="114300" simplePos="0" relativeHeight="251702272" behindDoc="0" locked="0" layoutInCell="1" allowOverlap="1" wp14:anchorId="2482C336" wp14:editId="2314F475">
            <wp:simplePos x="0" y="0"/>
            <wp:positionH relativeFrom="margin">
              <wp:posOffset>189230</wp:posOffset>
            </wp:positionH>
            <wp:positionV relativeFrom="paragraph">
              <wp:posOffset>223520</wp:posOffset>
            </wp:positionV>
            <wp:extent cx="6849110" cy="5044440"/>
            <wp:effectExtent l="0" t="0" r="8890" b="3810"/>
            <wp:wrapTight wrapText="bothSides">
              <wp:wrapPolygon edited="0">
                <wp:start x="0" y="0"/>
                <wp:lineTo x="0" y="21535"/>
                <wp:lineTo x="21568" y="21535"/>
                <wp:lineTo x="21568" y="0"/>
                <wp:lineTo x="0" y="0"/>
              </wp:wrapPolygon>
            </wp:wrapTight>
            <wp:docPr id="56273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39261" name=""/>
                    <pic:cNvPicPr/>
                  </pic:nvPicPr>
                  <pic:blipFill>
                    <a:blip r:embed="rId29"/>
                    <a:stretch>
                      <a:fillRect/>
                    </a:stretch>
                  </pic:blipFill>
                  <pic:spPr>
                    <a:xfrm>
                      <a:off x="0" y="0"/>
                      <a:ext cx="6849110" cy="5044440"/>
                    </a:xfrm>
                    <a:prstGeom prst="rect">
                      <a:avLst/>
                    </a:prstGeom>
                  </pic:spPr>
                </pic:pic>
              </a:graphicData>
            </a:graphic>
            <wp14:sizeRelV relativeFrom="margin">
              <wp14:pctHeight>0</wp14:pctHeight>
            </wp14:sizeRelV>
          </wp:anchor>
        </w:drawing>
      </w:r>
    </w:p>
    <w:p w14:paraId="0B090900" w14:textId="77777777" w:rsidR="00004C31" w:rsidRDefault="00004C31" w:rsidP="005C6996">
      <w:pPr>
        <w:tabs>
          <w:tab w:val="left" w:pos="2004"/>
        </w:tabs>
      </w:pPr>
    </w:p>
    <w:p w14:paraId="5FD9FD2B" w14:textId="77777777" w:rsidR="00004C31" w:rsidRDefault="00004C31" w:rsidP="005C6996">
      <w:pPr>
        <w:tabs>
          <w:tab w:val="left" w:pos="2004"/>
        </w:tabs>
      </w:pPr>
    </w:p>
    <w:p w14:paraId="4732B680" w14:textId="77777777" w:rsidR="00004C31" w:rsidRDefault="00004C31" w:rsidP="005C6996">
      <w:pPr>
        <w:tabs>
          <w:tab w:val="left" w:pos="2004"/>
        </w:tabs>
      </w:pPr>
    </w:p>
    <w:p w14:paraId="56A5FA17" w14:textId="77777777" w:rsidR="00004C31" w:rsidRDefault="00004C31" w:rsidP="005C6996">
      <w:pPr>
        <w:tabs>
          <w:tab w:val="left" w:pos="2004"/>
        </w:tabs>
      </w:pPr>
    </w:p>
    <w:p w14:paraId="72E638F0" w14:textId="77777777" w:rsidR="00004C31" w:rsidRDefault="00004C31" w:rsidP="005C6996">
      <w:pPr>
        <w:tabs>
          <w:tab w:val="left" w:pos="2004"/>
        </w:tabs>
      </w:pPr>
    </w:p>
    <w:p w14:paraId="342B5DC9" w14:textId="77777777" w:rsidR="00004C31" w:rsidRDefault="00004C31" w:rsidP="005C6996">
      <w:pPr>
        <w:tabs>
          <w:tab w:val="left" w:pos="2004"/>
        </w:tabs>
      </w:pPr>
    </w:p>
    <w:p w14:paraId="3768C56E" w14:textId="77777777" w:rsidR="00004C31" w:rsidRDefault="00004C31" w:rsidP="005C6996">
      <w:pPr>
        <w:tabs>
          <w:tab w:val="left" w:pos="2004"/>
        </w:tabs>
      </w:pPr>
    </w:p>
    <w:p w14:paraId="25479698" w14:textId="77777777" w:rsidR="00004C31" w:rsidRDefault="00004C31" w:rsidP="005C6996">
      <w:pPr>
        <w:tabs>
          <w:tab w:val="left" w:pos="2004"/>
        </w:tabs>
      </w:pPr>
    </w:p>
    <w:p w14:paraId="481EA809" w14:textId="77777777" w:rsidR="00004C31" w:rsidRDefault="00004C31" w:rsidP="005C6996">
      <w:pPr>
        <w:tabs>
          <w:tab w:val="left" w:pos="2004"/>
        </w:tabs>
      </w:pPr>
    </w:p>
    <w:p w14:paraId="27F34FAB" w14:textId="77777777" w:rsidR="00004C31" w:rsidRDefault="00004C31" w:rsidP="005C6996">
      <w:pPr>
        <w:tabs>
          <w:tab w:val="left" w:pos="2004"/>
        </w:tabs>
      </w:pPr>
    </w:p>
    <w:p w14:paraId="1D2A7A4D" w14:textId="77777777" w:rsidR="00004C31" w:rsidRDefault="00004C31" w:rsidP="005C6996">
      <w:pPr>
        <w:tabs>
          <w:tab w:val="left" w:pos="2004"/>
        </w:tabs>
      </w:pPr>
    </w:p>
    <w:p w14:paraId="5837547A" w14:textId="77777777" w:rsidR="00004C31" w:rsidRDefault="00004C31" w:rsidP="005C6996">
      <w:pPr>
        <w:tabs>
          <w:tab w:val="left" w:pos="2004"/>
        </w:tabs>
      </w:pPr>
    </w:p>
    <w:p w14:paraId="5F8F7140" w14:textId="77777777" w:rsidR="00004C31" w:rsidRDefault="00004C31" w:rsidP="005C6996">
      <w:pPr>
        <w:tabs>
          <w:tab w:val="left" w:pos="2004"/>
        </w:tabs>
      </w:pPr>
    </w:p>
    <w:p w14:paraId="05435BEF" w14:textId="77777777" w:rsidR="00004C31" w:rsidRDefault="00004C31" w:rsidP="005C6996">
      <w:pPr>
        <w:tabs>
          <w:tab w:val="left" w:pos="2004"/>
        </w:tabs>
      </w:pPr>
    </w:p>
    <w:p w14:paraId="71FCD026" w14:textId="77777777" w:rsidR="00004C31" w:rsidRDefault="00004C31" w:rsidP="005C6996">
      <w:pPr>
        <w:tabs>
          <w:tab w:val="left" w:pos="2004"/>
        </w:tabs>
      </w:pPr>
    </w:p>
    <w:p w14:paraId="0A2E111A" w14:textId="77777777" w:rsidR="00004C31" w:rsidRDefault="00004C31" w:rsidP="005C6996">
      <w:pPr>
        <w:tabs>
          <w:tab w:val="left" w:pos="2004"/>
        </w:tabs>
      </w:pPr>
    </w:p>
    <w:p w14:paraId="1785DF6A" w14:textId="77777777" w:rsidR="00652454" w:rsidRDefault="00652454" w:rsidP="00652454">
      <w:pPr>
        <w:tabs>
          <w:tab w:val="left" w:pos="2004"/>
        </w:tabs>
        <w:rPr>
          <w:sz w:val="28"/>
          <w:szCs w:val="28"/>
        </w:rPr>
      </w:pPr>
    </w:p>
    <w:p w14:paraId="61972B89" w14:textId="77777777" w:rsidR="00652454" w:rsidRDefault="00652454" w:rsidP="00652454">
      <w:pPr>
        <w:tabs>
          <w:tab w:val="left" w:pos="2004"/>
        </w:tabs>
        <w:rPr>
          <w:sz w:val="28"/>
          <w:szCs w:val="28"/>
        </w:rPr>
      </w:pPr>
    </w:p>
    <w:p w14:paraId="7C26D3A0" w14:textId="05D899F6" w:rsidR="00652454" w:rsidRPr="00ED2979" w:rsidRDefault="00652454" w:rsidP="00652454">
      <w:pPr>
        <w:tabs>
          <w:tab w:val="left" w:pos="2004"/>
        </w:tabs>
        <w:rPr>
          <w:rFonts w:asciiTheme="majorBidi" w:hAnsiTheme="majorBidi" w:cstheme="majorBidi"/>
          <w:color w:val="FF0000"/>
          <w:sz w:val="28"/>
          <w:szCs w:val="28"/>
        </w:rPr>
      </w:pPr>
      <w:r w:rsidRPr="00ED2979">
        <w:rPr>
          <w:rFonts w:asciiTheme="majorBidi" w:hAnsiTheme="majorBidi" w:cstheme="majorBidi"/>
          <w:color w:val="FF0000"/>
          <w:sz w:val="28"/>
          <w:szCs w:val="28"/>
        </w:rPr>
        <w:t>Added to the plot the range of k (1 till 25) values and the list of scores (accuracy score)</w:t>
      </w:r>
    </w:p>
    <w:p w14:paraId="19683EEA" w14:textId="77777777" w:rsidR="00004C31" w:rsidRDefault="00004C31" w:rsidP="005C6996">
      <w:pPr>
        <w:tabs>
          <w:tab w:val="left" w:pos="2004"/>
        </w:tabs>
      </w:pPr>
    </w:p>
    <w:p w14:paraId="030FA610" w14:textId="77777777" w:rsidR="00652454" w:rsidRDefault="00652454" w:rsidP="005C6996">
      <w:pPr>
        <w:tabs>
          <w:tab w:val="left" w:pos="2004"/>
        </w:tabs>
      </w:pPr>
    </w:p>
    <w:p w14:paraId="3E249DBA" w14:textId="740FE73A" w:rsidR="00004C31" w:rsidRDefault="00381341" w:rsidP="005C6996">
      <w:pPr>
        <w:tabs>
          <w:tab w:val="left" w:pos="2004"/>
        </w:tabs>
      </w:pPr>
      <w:r>
        <w:t xml:space="preserve"> </w:t>
      </w:r>
    </w:p>
    <w:p w14:paraId="79343141" w14:textId="5F120A12" w:rsidR="00004C31" w:rsidRDefault="00004C31" w:rsidP="005C6996">
      <w:pPr>
        <w:tabs>
          <w:tab w:val="left" w:pos="2004"/>
        </w:tabs>
      </w:pPr>
    </w:p>
    <w:p w14:paraId="12AA30DA" w14:textId="553CE98C" w:rsidR="00004C31" w:rsidRDefault="00004C31" w:rsidP="005C6996">
      <w:pPr>
        <w:tabs>
          <w:tab w:val="left" w:pos="2004"/>
        </w:tabs>
      </w:pPr>
    </w:p>
    <w:p w14:paraId="5590F80A" w14:textId="21268CD7" w:rsidR="00004C31" w:rsidRDefault="00652454" w:rsidP="005C6996">
      <w:pPr>
        <w:tabs>
          <w:tab w:val="left" w:pos="2004"/>
        </w:tabs>
      </w:pPr>
      <w:r w:rsidRPr="000D7969">
        <w:rPr>
          <w:noProof/>
        </w:rPr>
        <w:drawing>
          <wp:anchor distT="0" distB="0" distL="114300" distR="114300" simplePos="0" relativeHeight="251704320" behindDoc="0" locked="0" layoutInCell="1" allowOverlap="1" wp14:anchorId="73F815FD" wp14:editId="65D4EBE2">
            <wp:simplePos x="0" y="0"/>
            <wp:positionH relativeFrom="page">
              <wp:posOffset>518160</wp:posOffset>
            </wp:positionH>
            <wp:positionV relativeFrom="paragraph">
              <wp:posOffset>257810</wp:posOffset>
            </wp:positionV>
            <wp:extent cx="6849110" cy="4369435"/>
            <wp:effectExtent l="0" t="0" r="8890" b="0"/>
            <wp:wrapTight wrapText="bothSides">
              <wp:wrapPolygon edited="0">
                <wp:start x="0" y="0"/>
                <wp:lineTo x="0" y="21471"/>
                <wp:lineTo x="21568" y="21471"/>
                <wp:lineTo x="21568" y="0"/>
                <wp:lineTo x="0" y="0"/>
              </wp:wrapPolygon>
            </wp:wrapTight>
            <wp:docPr id="65966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67807" name=""/>
                    <pic:cNvPicPr/>
                  </pic:nvPicPr>
                  <pic:blipFill>
                    <a:blip r:embed="rId30"/>
                    <a:stretch>
                      <a:fillRect/>
                    </a:stretch>
                  </pic:blipFill>
                  <pic:spPr>
                    <a:xfrm>
                      <a:off x="0" y="0"/>
                      <a:ext cx="6849110" cy="4369435"/>
                    </a:xfrm>
                    <a:prstGeom prst="rect">
                      <a:avLst/>
                    </a:prstGeom>
                  </pic:spPr>
                </pic:pic>
              </a:graphicData>
            </a:graphic>
            <wp14:sizeRelV relativeFrom="margin">
              <wp14:pctHeight>0</wp14:pctHeight>
            </wp14:sizeRelV>
          </wp:anchor>
        </w:drawing>
      </w:r>
    </w:p>
    <w:p w14:paraId="520537A2" w14:textId="77777777" w:rsidR="00004C31" w:rsidRDefault="00004C31" w:rsidP="005C6996">
      <w:pPr>
        <w:tabs>
          <w:tab w:val="left" w:pos="2004"/>
        </w:tabs>
      </w:pPr>
    </w:p>
    <w:p w14:paraId="42B84B3E" w14:textId="1747649D" w:rsidR="00004C31" w:rsidRDefault="00004C31" w:rsidP="005C6996">
      <w:pPr>
        <w:tabs>
          <w:tab w:val="left" w:pos="2004"/>
        </w:tabs>
      </w:pPr>
    </w:p>
    <w:p w14:paraId="1FE0B75E" w14:textId="4F0144D3" w:rsidR="00004C31" w:rsidRDefault="00004C31" w:rsidP="005C6996">
      <w:pPr>
        <w:tabs>
          <w:tab w:val="left" w:pos="2004"/>
        </w:tabs>
      </w:pPr>
    </w:p>
    <w:p w14:paraId="690EF3F4" w14:textId="77777777" w:rsidR="00004C31" w:rsidRDefault="00004C31" w:rsidP="005C6996">
      <w:pPr>
        <w:tabs>
          <w:tab w:val="left" w:pos="2004"/>
        </w:tabs>
      </w:pPr>
    </w:p>
    <w:p w14:paraId="283CC777" w14:textId="1060DD31" w:rsidR="00004C31" w:rsidRDefault="00004C31" w:rsidP="005C6996">
      <w:pPr>
        <w:tabs>
          <w:tab w:val="left" w:pos="2004"/>
        </w:tabs>
      </w:pPr>
    </w:p>
    <w:p w14:paraId="70097648" w14:textId="25B6C1B6" w:rsidR="00004C31" w:rsidRDefault="00004C31" w:rsidP="005C6996">
      <w:pPr>
        <w:tabs>
          <w:tab w:val="left" w:pos="2004"/>
        </w:tabs>
      </w:pPr>
    </w:p>
    <w:p w14:paraId="76247BBD" w14:textId="6799477C" w:rsidR="00004C31" w:rsidRDefault="00004C31" w:rsidP="005C6996">
      <w:pPr>
        <w:tabs>
          <w:tab w:val="left" w:pos="2004"/>
        </w:tabs>
      </w:pPr>
    </w:p>
    <w:p w14:paraId="0F6648C4" w14:textId="092816E3" w:rsidR="00004C31" w:rsidRDefault="00004C31" w:rsidP="005C6996">
      <w:pPr>
        <w:tabs>
          <w:tab w:val="left" w:pos="2004"/>
        </w:tabs>
      </w:pPr>
    </w:p>
    <w:p w14:paraId="0B107132" w14:textId="23F5C6E0" w:rsidR="00004C31" w:rsidRDefault="00004C31" w:rsidP="005C6996">
      <w:pPr>
        <w:tabs>
          <w:tab w:val="left" w:pos="2004"/>
        </w:tabs>
      </w:pPr>
    </w:p>
    <w:p w14:paraId="149819EC" w14:textId="703B3AD8" w:rsidR="00004C31" w:rsidRDefault="00004C31" w:rsidP="005C6996">
      <w:pPr>
        <w:tabs>
          <w:tab w:val="left" w:pos="2004"/>
        </w:tabs>
      </w:pPr>
    </w:p>
    <w:p w14:paraId="1596E1FC" w14:textId="4FE115D4" w:rsidR="005C6996" w:rsidRDefault="00E636F0" w:rsidP="005C6996">
      <w:pPr>
        <w:tabs>
          <w:tab w:val="left" w:pos="2004"/>
        </w:tabs>
      </w:pPr>
      <w:r w:rsidRPr="00934C64">
        <w:rPr>
          <w:noProof/>
        </w:rPr>
        <w:lastRenderedPageBreak/>
        <w:drawing>
          <wp:anchor distT="0" distB="0" distL="114300" distR="114300" simplePos="0" relativeHeight="251708416" behindDoc="0" locked="0" layoutInCell="1" allowOverlap="1" wp14:anchorId="1A596F4D" wp14:editId="542ED338">
            <wp:simplePos x="0" y="0"/>
            <wp:positionH relativeFrom="margin">
              <wp:posOffset>68580</wp:posOffset>
            </wp:positionH>
            <wp:positionV relativeFrom="paragraph">
              <wp:posOffset>175260</wp:posOffset>
            </wp:positionV>
            <wp:extent cx="6849110" cy="7185660"/>
            <wp:effectExtent l="0" t="0" r="8890" b="0"/>
            <wp:wrapTight wrapText="bothSides">
              <wp:wrapPolygon edited="0">
                <wp:start x="0" y="0"/>
                <wp:lineTo x="0" y="21531"/>
                <wp:lineTo x="21568" y="21531"/>
                <wp:lineTo x="21568" y="0"/>
                <wp:lineTo x="0" y="0"/>
              </wp:wrapPolygon>
            </wp:wrapTight>
            <wp:docPr id="59972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8098" name=""/>
                    <pic:cNvPicPr/>
                  </pic:nvPicPr>
                  <pic:blipFill>
                    <a:blip r:embed="rId31"/>
                    <a:stretch>
                      <a:fillRect/>
                    </a:stretch>
                  </pic:blipFill>
                  <pic:spPr>
                    <a:xfrm>
                      <a:off x="0" y="0"/>
                      <a:ext cx="6849110" cy="7185660"/>
                    </a:xfrm>
                    <a:prstGeom prst="rect">
                      <a:avLst/>
                    </a:prstGeom>
                  </pic:spPr>
                </pic:pic>
              </a:graphicData>
            </a:graphic>
            <wp14:sizeRelV relativeFrom="margin">
              <wp14:pctHeight>0</wp14:pctHeight>
            </wp14:sizeRelV>
          </wp:anchor>
        </w:drawing>
      </w:r>
    </w:p>
    <w:p w14:paraId="5B798C95" w14:textId="230347AA" w:rsidR="00652454" w:rsidRDefault="00652454" w:rsidP="00652454">
      <w:pPr>
        <w:ind w:firstLine="720"/>
      </w:pPr>
    </w:p>
    <w:p w14:paraId="0EA18588" w14:textId="77777777" w:rsidR="00353C37" w:rsidRDefault="00353C37" w:rsidP="00652454">
      <w:pPr>
        <w:ind w:firstLine="720"/>
        <w:rPr>
          <w:rFonts w:asciiTheme="majorBidi" w:hAnsiTheme="majorBidi" w:cstheme="majorBidi"/>
          <w:color w:val="FF0000"/>
          <w:sz w:val="28"/>
          <w:szCs w:val="28"/>
        </w:rPr>
      </w:pPr>
    </w:p>
    <w:p w14:paraId="5763D2CE" w14:textId="77777777" w:rsidR="00353C37" w:rsidRDefault="00353C37" w:rsidP="00652454">
      <w:pPr>
        <w:ind w:firstLine="720"/>
        <w:rPr>
          <w:rFonts w:asciiTheme="majorBidi" w:hAnsiTheme="majorBidi" w:cstheme="majorBidi"/>
          <w:color w:val="FF0000"/>
          <w:sz w:val="28"/>
          <w:szCs w:val="28"/>
        </w:rPr>
      </w:pPr>
    </w:p>
    <w:p w14:paraId="76FB9EE9" w14:textId="77777777" w:rsidR="00353C37" w:rsidRDefault="00353C37" w:rsidP="00652454">
      <w:pPr>
        <w:ind w:firstLine="720"/>
        <w:rPr>
          <w:rFonts w:asciiTheme="majorBidi" w:hAnsiTheme="majorBidi" w:cstheme="majorBidi"/>
          <w:color w:val="FF0000"/>
          <w:sz w:val="28"/>
          <w:szCs w:val="28"/>
        </w:rPr>
      </w:pPr>
    </w:p>
    <w:p w14:paraId="27E87934" w14:textId="77777777" w:rsidR="00353C37" w:rsidRDefault="00353C37" w:rsidP="00652454">
      <w:pPr>
        <w:ind w:firstLine="720"/>
        <w:rPr>
          <w:rFonts w:asciiTheme="majorBidi" w:hAnsiTheme="majorBidi" w:cstheme="majorBidi"/>
          <w:color w:val="FF0000"/>
          <w:sz w:val="28"/>
          <w:szCs w:val="28"/>
        </w:rPr>
      </w:pPr>
    </w:p>
    <w:p w14:paraId="53EF87F8" w14:textId="77777777" w:rsidR="00353C37" w:rsidRDefault="00353C37" w:rsidP="00353C37">
      <w:pPr>
        <w:rPr>
          <w:rFonts w:asciiTheme="majorBidi" w:hAnsiTheme="majorBidi" w:cstheme="majorBidi"/>
          <w:color w:val="FF0000"/>
          <w:sz w:val="28"/>
          <w:szCs w:val="28"/>
        </w:rPr>
      </w:pPr>
    </w:p>
    <w:p w14:paraId="63A8A908" w14:textId="77777777" w:rsidR="00353C37" w:rsidRDefault="00353C37" w:rsidP="00652454">
      <w:pPr>
        <w:ind w:firstLine="720"/>
        <w:rPr>
          <w:rFonts w:asciiTheme="majorBidi" w:hAnsiTheme="majorBidi" w:cstheme="majorBidi"/>
          <w:color w:val="FF0000"/>
          <w:sz w:val="28"/>
          <w:szCs w:val="28"/>
        </w:rPr>
      </w:pPr>
    </w:p>
    <w:p w14:paraId="515BFD94" w14:textId="27402A6F" w:rsidR="00937B85" w:rsidRDefault="00937B85" w:rsidP="00652454">
      <w:pPr>
        <w:ind w:firstLine="720"/>
        <w:rPr>
          <w:rFonts w:asciiTheme="majorBidi" w:hAnsiTheme="majorBidi" w:cstheme="majorBidi"/>
          <w:color w:val="FF0000"/>
          <w:sz w:val="28"/>
          <w:szCs w:val="28"/>
        </w:rPr>
      </w:pPr>
      <w:r w:rsidRPr="00ED2979">
        <w:rPr>
          <w:rFonts w:asciiTheme="majorBidi" w:hAnsiTheme="majorBidi" w:cstheme="majorBidi"/>
          <w:color w:val="FF0000"/>
          <w:sz w:val="28"/>
          <w:szCs w:val="28"/>
        </w:rPr>
        <w:t>To improve the performance of the knn model we could feature scale by normalizing the features to ensure the data distance between points are scaled and meaningful. Also we could reduce the noise in the dataset irrelevant features such as outliers, we can handle the missing values by dropping or replacing them by mean, mode etc.</w:t>
      </w:r>
    </w:p>
    <w:p w14:paraId="423DFCE6" w14:textId="77777777" w:rsidR="00353C37" w:rsidRDefault="00353C37" w:rsidP="00652454">
      <w:pPr>
        <w:ind w:firstLine="720"/>
        <w:rPr>
          <w:rFonts w:asciiTheme="majorBidi" w:hAnsiTheme="majorBidi" w:cstheme="majorBidi"/>
          <w:color w:val="FF0000"/>
          <w:sz w:val="28"/>
          <w:szCs w:val="28"/>
        </w:rPr>
      </w:pPr>
    </w:p>
    <w:p w14:paraId="4C342FEA" w14:textId="33BF26C2" w:rsidR="00353C37" w:rsidRDefault="00353C37" w:rsidP="00652454">
      <w:pPr>
        <w:ind w:firstLine="720"/>
        <w:rPr>
          <w:rFonts w:asciiTheme="majorBidi" w:hAnsiTheme="majorBidi" w:cstheme="majorBidi"/>
          <w:color w:val="FF0000"/>
          <w:sz w:val="28"/>
          <w:szCs w:val="28"/>
        </w:rPr>
      </w:pPr>
      <w:r>
        <w:rPr>
          <w:rFonts w:asciiTheme="majorBidi" w:hAnsiTheme="majorBidi" w:cstheme="majorBidi"/>
          <w:color w:val="FF0000"/>
          <w:sz w:val="28"/>
          <w:szCs w:val="28"/>
        </w:rPr>
        <w:t>We can suggest more algorithms to try like logistic regression which uses classification target. By adding more observations to the dataset to train and test the model with bigger data so he don’t memorize it.</w:t>
      </w:r>
    </w:p>
    <w:p w14:paraId="4925EDA3" w14:textId="77777777" w:rsidR="00353C37" w:rsidRDefault="00353C37" w:rsidP="00652454">
      <w:pPr>
        <w:ind w:firstLine="720"/>
        <w:rPr>
          <w:rFonts w:asciiTheme="majorBidi" w:hAnsiTheme="majorBidi" w:cstheme="majorBidi"/>
          <w:color w:val="FF0000"/>
          <w:sz w:val="28"/>
          <w:szCs w:val="28"/>
        </w:rPr>
      </w:pPr>
    </w:p>
    <w:p w14:paraId="258FF128" w14:textId="77777777" w:rsidR="00353C37" w:rsidRDefault="00353C37" w:rsidP="00E57F0A">
      <w:pPr>
        <w:rPr>
          <w:rFonts w:asciiTheme="majorBidi" w:hAnsiTheme="majorBidi" w:cstheme="majorBidi"/>
          <w:color w:val="FF0000"/>
          <w:sz w:val="28"/>
          <w:szCs w:val="28"/>
        </w:rPr>
      </w:pPr>
    </w:p>
    <w:p w14:paraId="68C4416C" w14:textId="3BE54B8B" w:rsidR="00353C37" w:rsidRDefault="00353C37" w:rsidP="00353C37">
      <w:pPr>
        <w:rPr>
          <w:rFonts w:asciiTheme="majorBidi" w:hAnsiTheme="majorBidi" w:cstheme="majorBidi"/>
          <w:color w:val="FF0000"/>
          <w:sz w:val="28"/>
          <w:szCs w:val="28"/>
        </w:rPr>
      </w:pPr>
      <w:r>
        <w:rPr>
          <w:rFonts w:asciiTheme="majorBidi" w:hAnsiTheme="majorBidi" w:cstheme="majorBidi"/>
          <w:color w:val="FF0000"/>
          <w:sz w:val="28"/>
          <w:szCs w:val="28"/>
        </w:rPr>
        <w:t>Complexity:</w:t>
      </w:r>
    </w:p>
    <w:p w14:paraId="40218B83" w14:textId="240B8399" w:rsidR="00353C37" w:rsidRDefault="00353C37" w:rsidP="00353C37">
      <w:pPr>
        <w:rPr>
          <w:rFonts w:asciiTheme="majorBidi" w:hAnsiTheme="majorBidi" w:cstheme="majorBidi"/>
          <w:color w:val="FF0000"/>
          <w:sz w:val="28"/>
          <w:szCs w:val="28"/>
        </w:rPr>
      </w:pPr>
      <w:r w:rsidRPr="00353C37">
        <w:rPr>
          <w:rFonts w:asciiTheme="majorBidi" w:hAnsiTheme="majorBidi" w:cstheme="majorBidi"/>
          <w:color w:val="FF0000"/>
          <w:sz w:val="28"/>
          <w:szCs w:val="28"/>
        </w:rPr>
        <w:t>When making a prediction for a new data point, KNN needs to find the k-nearest neighbors from the entire training dataset. For large datasets, this process can be very time-consuming, as it requires computing the distance</w:t>
      </w:r>
      <w:r>
        <w:rPr>
          <w:rFonts w:asciiTheme="majorBidi" w:hAnsiTheme="majorBidi" w:cstheme="majorBidi"/>
          <w:color w:val="FF0000"/>
          <w:sz w:val="28"/>
          <w:szCs w:val="28"/>
        </w:rPr>
        <w:t xml:space="preserve"> for all of them.</w:t>
      </w:r>
    </w:p>
    <w:p w14:paraId="6AF5C896" w14:textId="77777777" w:rsidR="00353C37" w:rsidRDefault="00353C37" w:rsidP="00353C37">
      <w:pPr>
        <w:rPr>
          <w:rFonts w:asciiTheme="majorBidi" w:hAnsiTheme="majorBidi" w:cstheme="majorBidi"/>
          <w:color w:val="FF0000"/>
          <w:sz w:val="28"/>
          <w:szCs w:val="28"/>
        </w:rPr>
      </w:pPr>
    </w:p>
    <w:p w14:paraId="611B9157" w14:textId="4C1D270E" w:rsidR="00353C37" w:rsidRDefault="00353C37" w:rsidP="00353C37">
      <w:pPr>
        <w:rPr>
          <w:rFonts w:asciiTheme="majorBidi" w:hAnsiTheme="majorBidi" w:cstheme="majorBidi"/>
          <w:color w:val="FF0000"/>
          <w:sz w:val="28"/>
          <w:szCs w:val="28"/>
        </w:rPr>
      </w:pPr>
      <w:r w:rsidRPr="00353C37">
        <w:rPr>
          <w:rFonts w:asciiTheme="majorBidi" w:hAnsiTheme="majorBidi" w:cstheme="majorBidi"/>
          <w:color w:val="FF0000"/>
          <w:sz w:val="28"/>
          <w:szCs w:val="28"/>
        </w:rPr>
        <w:t xml:space="preserve">Noisy data can lead to misclassifications and reduce the overall accuracy of the algorithm. </w:t>
      </w:r>
      <w:r w:rsidR="00944F41">
        <w:rPr>
          <w:rFonts w:asciiTheme="majorBidi" w:hAnsiTheme="majorBidi" w:cstheme="majorBidi"/>
          <w:color w:val="FF0000"/>
          <w:sz w:val="28"/>
          <w:szCs w:val="28"/>
        </w:rPr>
        <w:t xml:space="preserve">We should clean </w:t>
      </w:r>
      <w:r w:rsidRPr="00353C37">
        <w:rPr>
          <w:rFonts w:asciiTheme="majorBidi" w:hAnsiTheme="majorBidi" w:cstheme="majorBidi"/>
          <w:color w:val="FF0000"/>
          <w:sz w:val="28"/>
          <w:szCs w:val="28"/>
        </w:rPr>
        <w:t>or preproces</w:t>
      </w:r>
      <w:r w:rsidR="00944F41">
        <w:rPr>
          <w:rFonts w:asciiTheme="majorBidi" w:hAnsiTheme="majorBidi" w:cstheme="majorBidi"/>
          <w:color w:val="FF0000"/>
          <w:sz w:val="28"/>
          <w:szCs w:val="28"/>
        </w:rPr>
        <w:t>s</w:t>
      </w:r>
      <w:r w:rsidRPr="00353C37">
        <w:rPr>
          <w:rFonts w:asciiTheme="majorBidi" w:hAnsiTheme="majorBidi" w:cstheme="majorBidi"/>
          <w:color w:val="FF0000"/>
          <w:sz w:val="28"/>
          <w:szCs w:val="28"/>
        </w:rPr>
        <w:t xml:space="preserve"> the data</w:t>
      </w:r>
      <w:r w:rsidR="00944F41">
        <w:rPr>
          <w:rFonts w:asciiTheme="majorBidi" w:hAnsiTheme="majorBidi" w:cstheme="majorBidi"/>
          <w:color w:val="FF0000"/>
          <w:sz w:val="28"/>
          <w:szCs w:val="28"/>
        </w:rPr>
        <w:t>.</w:t>
      </w:r>
    </w:p>
    <w:p w14:paraId="1A162370" w14:textId="77777777" w:rsidR="00E57F0A" w:rsidRDefault="00E57F0A" w:rsidP="00353C37">
      <w:pPr>
        <w:rPr>
          <w:rFonts w:asciiTheme="majorBidi" w:hAnsiTheme="majorBidi" w:cstheme="majorBidi"/>
          <w:color w:val="FF0000"/>
          <w:sz w:val="28"/>
          <w:szCs w:val="28"/>
        </w:rPr>
      </w:pPr>
    </w:p>
    <w:p w14:paraId="63FAFFC4" w14:textId="77777777" w:rsidR="00E57F0A" w:rsidRDefault="00E57F0A" w:rsidP="00353C37">
      <w:pPr>
        <w:rPr>
          <w:rFonts w:asciiTheme="majorBidi" w:hAnsiTheme="majorBidi" w:cstheme="majorBidi"/>
          <w:color w:val="FF0000"/>
          <w:sz w:val="28"/>
          <w:szCs w:val="28"/>
        </w:rPr>
      </w:pPr>
    </w:p>
    <w:p w14:paraId="4535E642" w14:textId="323C84F6" w:rsidR="00E57F0A" w:rsidRDefault="00E57F0A" w:rsidP="00353C37">
      <w:pPr>
        <w:rPr>
          <w:rFonts w:asciiTheme="majorBidi" w:hAnsiTheme="majorBidi" w:cstheme="majorBidi"/>
          <w:color w:val="FF0000"/>
          <w:sz w:val="28"/>
          <w:szCs w:val="28"/>
        </w:rPr>
      </w:pPr>
      <w:r>
        <w:rPr>
          <w:rFonts w:asciiTheme="majorBidi" w:hAnsiTheme="majorBidi" w:cstheme="majorBidi"/>
          <w:color w:val="FF0000"/>
          <w:sz w:val="28"/>
          <w:szCs w:val="28"/>
        </w:rPr>
        <w:t xml:space="preserve">we faced an issue during computing this dataset which is choosing the k value because the lower the k was the more </w:t>
      </w:r>
      <w:r w:rsidR="00AA09AA">
        <w:rPr>
          <w:rFonts w:asciiTheme="majorBidi" w:hAnsiTheme="majorBidi" w:cstheme="majorBidi"/>
          <w:color w:val="FF0000"/>
          <w:sz w:val="28"/>
          <w:szCs w:val="28"/>
        </w:rPr>
        <w:t>over</w:t>
      </w:r>
      <w:r>
        <w:rPr>
          <w:rFonts w:asciiTheme="majorBidi" w:hAnsiTheme="majorBidi" w:cstheme="majorBidi"/>
          <w:color w:val="FF0000"/>
          <w:sz w:val="28"/>
          <w:szCs w:val="28"/>
        </w:rPr>
        <w:t>fitting was there, while the large k can lead to a misclassification.</w:t>
      </w:r>
    </w:p>
    <w:p w14:paraId="5E3B4D26" w14:textId="77777777" w:rsidR="00353C37" w:rsidRDefault="00353C37" w:rsidP="00353C37">
      <w:pPr>
        <w:rPr>
          <w:rFonts w:asciiTheme="majorBidi" w:hAnsiTheme="majorBidi" w:cstheme="majorBidi"/>
          <w:color w:val="FF0000"/>
          <w:sz w:val="28"/>
          <w:szCs w:val="28"/>
        </w:rPr>
      </w:pPr>
    </w:p>
    <w:p w14:paraId="4FBA0671" w14:textId="6256702B" w:rsidR="00E57F0A" w:rsidRPr="00E57F0A" w:rsidRDefault="00E57F0A" w:rsidP="00E57F0A">
      <w:pPr>
        <w:rPr>
          <w:rFonts w:asciiTheme="majorBidi" w:hAnsiTheme="majorBidi" w:cstheme="majorBidi"/>
          <w:color w:val="FF0000"/>
          <w:sz w:val="28"/>
          <w:szCs w:val="28"/>
        </w:rPr>
      </w:pPr>
      <w:r w:rsidRPr="00E57F0A">
        <w:rPr>
          <w:rFonts w:asciiTheme="majorBidi" w:hAnsiTheme="majorBidi" w:cstheme="majorBidi"/>
          <w:color w:val="FF0000"/>
          <w:sz w:val="28"/>
          <w:szCs w:val="28"/>
        </w:rPr>
        <w:t>In botany and plant science, the Iris dataset can be used to classify and study different species of Iris flowers, for understanding the taxonomy, ecology, and evolution of Iris flowers.</w:t>
      </w:r>
    </w:p>
    <w:p w14:paraId="4E4C398C" w14:textId="77777777" w:rsidR="00E57F0A" w:rsidRPr="00E57F0A" w:rsidRDefault="00E57F0A" w:rsidP="00E57F0A">
      <w:pPr>
        <w:rPr>
          <w:rFonts w:asciiTheme="majorBidi" w:hAnsiTheme="majorBidi" w:cstheme="majorBidi"/>
          <w:color w:val="FF0000"/>
          <w:sz w:val="28"/>
          <w:szCs w:val="28"/>
        </w:rPr>
      </w:pPr>
    </w:p>
    <w:p w14:paraId="45D6E72B" w14:textId="6E98E157" w:rsidR="00E57F0A" w:rsidRPr="00E57F0A" w:rsidRDefault="00E57F0A" w:rsidP="00E57F0A">
      <w:pPr>
        <w:rPr>
          <w:rFonts w:asciiTheme="majorBidi" w:hAnsiTheme="majorBidi" w:cstheme="majorBidi"/>
          <w:color w:val="FF0000"/>
          <w:sz w:val="28"/>
          <w:szCs w:val="28"/>
        </w:rPr>
      </w:pPr>
      <w:r w:rsidRPr="00E57F0A">
        <w:rPr>
          <w:rFonts w:asciiTheme="majorBidi" w:hAnsiTheme="majorBidi" w:cstheme="majorBidi"/>
          <w:color w:val="FF0000"/>
          <w:sz w:val="28"/>
          <w:szCs w:val="28"/>
        </w:rPr>
        <w:t>In the field of biology , can be used for species recognition based on various features, such as DNA sequences or fingerprint patterns. By using KNN, researchers can compare the target features with known samples and classify them into specific species or individuals.</w:t>
      </w:r>
    </w:p>
    <w:p w14:paraId="6184CE48" w14:textId="77777777" w:rsidR="00E57F0A" w:rsidRPr="00E57F0A" w:rsidRDefault="00E57F0A" w:rsidP="00E57F0A">
      <w:pPr>
        <w:rPr>
          <w:rFonts w:asciiTheme="majorBidi" w:hAnsiTheme="majorBidi" w:cstheme="majorBidi"/>
          <w:color w:val="FF0000"/>
          <w:sz w:val="28"/>
          <w:szCs w:val="28"/>
        </w:rPr>
      </w:pPr>
    </w:p>
    <w:p w14:paraId="4B3B8008" w14:textId="51233F39" w:rsidR="00353C37" w:rsidRPr="00066263" w:rsidRDefault="00E57F0A" w:rsidP="00066263">
      <w:r w:rsidRPr="00E57F0A">
        <w:rPr>
          <w:rFonts w:asciiTheme="majorBidi" w:hAnsiTheme="majorBidi" w:cstheme="majorBidi"/>
          <w:color w:val="FF0000"/>
          <w:sz w:val="28"/>
          <w:szCs w:val="28"/>
        </w:rPr>
        <w:t>Knn can be used also in image processing which is useful nowadays. Example: the difference between the cat and dog image</w:t>
      </w:r>
      <w:r w:rsidRPr="00E57F0A">
        <w:t>.</w:t>
      </w:r>
    </w:p>
    <w:p w14:paraId="7E28E368" w14:textId="77777777" w:rsidR="00353C37" w:rsidRDefault="00353C37" w:rsidP="00652454">
      <w:pPr>
        <w:ind w:firstLine="720"/>
        <w:rPr>
          <w:rFonts w:asciiTheme="majorBidi" w:hAnsiTheme="majorBidi" w:cstheme="majorBidi"/>
          <w:color w:val="FF0000"/>
          <w:sz w:val="28"/>
          <w:szCs w:val="28"/>
        </w:rPr>
      </w:pPr>
    </w:p>
    <w:p w14:paraId="2A40A21F" w14:textId="2158659A" w:rsidR="0009144D" w:rsidRDefault="00D971E7" w:rsidP="00652454">
      <w:pPr>
        <w:ind w:firstLine="720"/>
        <w:rPr>
          <w:rFonts w:asciiTheme="majorBidi" w:hAnsiTheme="majorBidi" w:cstheme="majorBidi"/>
          <w:color w:val="FF0000"/>
          <w:sz w:val="28"/>
          <w:szCs w:val="28"/>
        </w:rPr>
      </w:pPr>
      <w:r>
        <w:rPr>
          <w:rFonts w:asciiTheme="majorBidi" w:hAnsiTheme="majorBidi" w:cstheme="majorBidi"/>
          <w:color w:val="FF0000"/>
          <w:sz w:val="28"/>
          <w:szCs w:val="28"/>
        </w:rPr>
        <w:lastRenderedPageBreak/>
        <w:t>Steps we took to do the project:</w:t>
      </w:r>
    </w:p>
    <w:p w14:paraId="0CB0589E" w14:textId="77777777" w:rsidR="00D55110" w:rsidRDefault="00D55110" w:rsidP="00652454">
      <w:pPr>
        <w:ind w:firstLine="720"/>
        <w:rPr>
          <w:rFonts w:asciiTheme="majorBidi" w:hAnsiTheme="majorBidi" w:cstheme="majorBidi"/>
          <w:color w:val="FF0000"/>
          <w:sz w:val="28"/>
          <w:szCs w:val="28"/>
        </w:rPr>
      </w:pPr>
    </w:p>
    <w:p w14:paraId="4A5EB428" w14:textId="5EED26A5" w:rsidR="00353C37" w:rsidRPr="0009144D" w:rsidRDefault="0009144D" w:rsidP="00652454">
      <w:pPr>
        <w:ind w:firstLine="720"/>
        <w:rPr>
          <w:sz w:val="24"/>
          <w:szCs w:val="24"/>
        </w:rPr>
      </w:pPr>
      <w:r w:rsidRPr="0009144D">
        <w:rPr>
          <w:sz w:val="24"/>
          <w:szCs w:val="24"/>
        </w:rPr>
        <w:t>Data collection/data extraction: Search for the data, its extraction, and subsequent preparation related to data analysis - Input data must be chosen with the basic purpose to build a predictive model, and its selection is crucial for the success of the analysis as well. Thus, a poor choice of data, or performing analysis on a data set that is not representative of the system, will lead to models that will deviate from the system under study - Prepare the data: data is in proper format and of good quality/ fixing issues such as missing data, inconsistent values, and treatment of outliers - Exploratory analysis is one method to study the nuances of data in details, thereby burgeoning the relevant content of the data</w:t>
      </w:r>
    </w:p>
    <w:p w14:paraId="69BC32FB" w14:textId="77777777" w:rsidR="0009144D" w:rsidRPr="0009144D" w:rsidRDefault="0009144D" w:rsidP="00652454">
      <w:pPr>
        <w:ind w:firstLine="720"/>
        <w:rPr>
          <w:sz w:val="24"/>
          <w:szCs w:val="24"/>
        </w:rPr>
      </w:pPr>
    </w:p>
    <w:p w14:paraId="4320D6A5" w14:textId="3E0DFDFB" w:rsidR="0009144D" w:rsidRPr="0009144D" w:rsidRDefault="0009144D" w:rsidP="00652454">
      <w:pPr>
        <w:ind w:firstLine="720"/>
        <w:rPr>
          <w:sz w:val="24"/>
          <w:szCs w:val="24"/>
        </w:rPr>
      </w:pPr>
      <w:r w:rsidRPr="0009144D">
        <w:rPr>
          <w:sz w:val="24"/>
          <w:szCs w:val="24"/>
        </w:rPr>
        <w:t>Train the algorithm: This step involves choosing the appropriate algorithm and representation of data in the form of the model. The cleaned-up data is split into two parts: train and test; the first part (training data) is used for developing the model, and the second part (test data) is used as a reference. The proportion of data split depends on the prerequisites such as the number of input variables and complexity of the model.</w:t>
      </w:r>
    </w:p>
    <w:p w14:paraId="05B2A700" w14:textId="77777777" w:rsidR="0009144D" w:rsidRPr="0009144D" w:rsidRDefault="0009144D" w:rsidP="00652454">
      <w:pPr>
        <w:ind w:firstLine="720"/>
        <w:rPr>
          <w:sz w:val="24"/>
          <w:szCs w:val="24"/>
        </w:rPr>
      </w:pPr>
    </w:p>
    <w:p w14:paraId="49A1B733" w14:textId="573E7AAB" w:rsidR="0009144D" w:rsidRPr="0009144D" w:rsidRDefault="0009144D" w:rsidP="00652454">
      <w:pPr>
        <w:ind w:firstLine="720"/>
        <w:rPr>
          <w:sz w:val="24"/>
          <w:szCs w:val="24"/>
        </w:rPr>
      </w:pPr>
      <w:r w:rsidRPr="0009144D">
        <w:rPr>
          <w:sz w:val="24"/>
          <w:szCs w:val="24"/>
        </w:rPr>
        <w:t>- Test the algorithm: Each machine learning model results in a based solution to the learning problem, so it is important to evaluate how well the algorithm is learned. - Depending on the type of model used, one can evaluate the accuracy of the model using a test dataset or may need to develop measures of performance specific to the intended application. - To test the performance of the model, the second part of the data (test data) is used. This step determines the precision of the choice of the algorithm based on the desired outcome.</w:t>
      </w:r>
    </w:p>
    <w:p w14:paraId="7CCE59B8" w14:textId="77777777" w:rsidR="0009144D" w:rsidRPr="0009144D" w:rsidRDefault="0009144D" w:rsidP="00652454">
      <w:pPr>
        <w:ind w:firstLine="720"/>
        <w:rPr>
          <w:sz w:val="24"/>
          <w:szCs w:val="24"/>
        </w:rPr>
      </w:pPr>
    </w:p>
    <w:p w14:paraId="3D90B47B" w14:textId="12F4D508" w:rsidR="00353C37" w:rsidRPr="0009144D" w:rsidRDefault="0009144D" w:rsidP="0009144D">
      <w:pPr>
        <w:ind w:firstLine="720"/>
        <w:rPr>
          <w:rFonts w:asciiTheme="majorBidi" w:hAnsiTheme="majorBidi" w:cstheme="majorBidi"/>
          <w:color w:val="FF0000"/>
          <w:sz w:val="24"/>
          <w:szCs w:val="24"/>
        </w:rPr>
      </w:pPr>
      <w:r w:rsidRPr="0009144D">
        <w:rPr>
          <w:sz w:val="24"/>
          <w:szCs w:val="24"/>
        </w:rPr>
        <w:t>-Improving the performance: A better test to check the performance of a model is to observe its performance on the data that was not used during building the model. If better performance is needed, it becomes necessary to utilize more advanced strategies to augment the performance of the model. This step may involve choosing a different model altogether or introducing more variables to augment the accuracy. Hence, significant amount of time needs to be spent in data collection and preparation. if the model appears to be performing satisfactorily, it can be deployed for the intended task. The successes and failures of a deployed model might even provide additional data for the next generation of model.</w:t>
      </w:r>
      <w:r w:rsidR="00066263">
        <w:rPr>
          <w:rFonts w:asciiTheme="majorBidi" w:hAnsiTheme="majorBidi" w:cstheme="majorBidi"/>
          <w:color w:val="FF0000"/>
          <w:sz w:val="140"/>
          <w:szCs w:val="140"/>
        </w:rPr>
        <w:t xml:space="preserve"> </w:t>
      </w:r>
    </w:p>
    <w:p w14:paraId="6FD4CBEE" w14:textId="77777777" w:rsidR="00066263" w:rsidRDefault="00066263" w:rsidP="00066263">
      <w:pPr>
        <w:rPr>
          <w:rFonts w:asciiTheme="majorBidi" w:hAnsiTheme="majorBidi" w:cstheme="majorBidi"/>
          <w:color w:val="FF0000"/>
          <w:sz w:val="140"/>
          <w:szCs w:val="140"/>
        </w:rPr>
      </w:pPr>
    </w:p>
    <w:p w14:paraId="10FFBC26" w14:textId="17DBF55A" w:rsidR="00066263" w:rsidRPr="0009144D" w:rsidRDefault="00066263" w:rsidP="00066263">
      <w:pPr>
        <w:tabs>
          <w:tab w:val="left" w:pos="2724"/>
        </w:tabs>
        <w:jc w:val="center"/>
        <w:rPr>
          <w:rFonts w:asciiTheme="majorBidi" w:hAnsiTheme="majorBidi" w:cstheme="majorBidi"/>
          <w:sz w:val="30"/>
          <w:szCs w:val="30"/>
        </w:rPr>
      </w:pPr>
      <w:r w:rsidRPr="0009144D">
        <w:rPr>
          <w:rFonts w:asciiTheme="majorBidi" w:hAnsiTheme="majorBidi" w:cstheme="majorBidi"/>
          <w:color w:val="FF0000"/>
          <w:sz w:val="30"/>
          <w:szCs w:val="30"/>
        </w:rPr>
        <w:t>Thank you</w:t>
      </w:r>
    </w:p>
    <w:sectPr w:rsidR="00066263" w:rsidRPr="0009144D" w:rsidSect="00A97EEE">
      <w:pgSz w:w="12240" w:h="15840"/>
      <w:pgMar w:top="1440" w:right="734" w:bottom="288"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1F2A0" w14:textId="77777777" w:rsidR="00A97EEE" w:rsidRDefault="00A97EEE" w:rsidP="00B11DD2">
      <w:pPr>
        <w:spacing w:line="240" w:lineRule="auto"/>
      </w:pPr>
      <w:r>
        <w:separator/>
      </w:r>
    </w:p>
  </w:endnote>
  <w:endnote w:type="continuationSeparator" w:id="0">
    <w:p w14:paraId="276769EB" w14:textId="77777777" w:rsidR="00A97EEE" w:rsidRDefault="00A97EEE" w:rsidP="00B11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B60E" w14:textId="77777777" w:rsidR="00A97EEE" w:rsidRDefault="00A97EEE" w:rsidP="00B11DD2">
      <w:pPr>
        <w:spacing w:line="240" w:lineRule="auto"/>
      </w:pPr>
      <w:r>
        <w:separator/>
      </w:r>
    </w:p>
  </w:footnote>
  <w:footnote w:type="continuationSeparator" w:id="0">
    <w:p w14:paraId="02AC0087" w14:textId="77777777" w:rsidR="00A97EEE" w:rsidRDefault="00A97EEE" w:rsidP="00B11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5C80523D"/>
    <w:multiLevelType w:val="multilevel"/>
    <w:tmpl w:val="8B7A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11ABF"/>
    <w:multiLevelType w:val="hybridMultilevel"/>
    <w:tmpl w:val="A9D0124C"/>
    <w:lvl w:ilvl="0" w:tplc="48263116">
      <w:start w:val="1"/>
      <w:numFmt w:val="bullet"/>
      <w:lvlText w:val="o"/>
      <w:lvlJc w:val="left"/>
      <w:pPr>
        <w:tabs>
          <w:tab w:val="num" w:pos="630"/>
        </w:tabs>
        <w:ind w:left="630" w:hanging="360"/>
      </w:pPr>
      <w:rPr>
        <w:rFonts w:ascii="Courier New" w:hAnsi="Courier New" w:hint="default"/>
      </w:rPr>
    </w:lvl>
    <w:lvl w:ilvl="1" w:tplc="718EED4C" w:tentative="1">
      <w:start w:val="1"/>
      <w:numFmt w:val="bullet"/>
      <w:lvlText w:val="o"/>
      <w:lvlJc w:val="left"/>
      <w:pPr>
        <w:tabs>
          <w:tab w:val="num" w:pos="1440"/>
        </w:tabs>
        <w:ind w:left="1440" w:hanging="360"/>
      </w:pPr>
      <w:rPr>
        <w:rFonts w:ascii="Courier New" w:hAnsi="Courier New" w:hint="default"/>
      </w:rPr>
    </w:lvl>
    <w:lvl w:ilvl="2" w:tplc="1E70F254" w:tentative="1">
      <w:start w:val="1"/>
      <w:numFmt w:val="bullet"/>
      <w:lvlText w:val="o"/>
      <w:lvlJc w:val="left"/>
      <w:pPr>
        <w:tabs>
          <w:tab w:val="num" w:pos="2160"/>
        </w:tabs>
        <w:ind w:left="2160" w:hanging="360"/>
      </w:pPr>
      <w:rPr>
        <w:rFonts w:ascii="Courier New" w:hAnsi="Courier New" w:hint="default"/>
      </w:rPr>
    </w:lvl>
    <w:lvl w:ilvl="3" w:tplc="37D66D80" w:tentative="1">
      <w:start w:val="1"/>
      <w:numFmt w:val="bullet"/>
      <w:lvlText w:val="o"/>
      <w:lvlJc w:val="left"/>
      <w:pPr>
        <w:tabs>
          <w:tab w:val="num" w:pos="2880"/>
        </w:tabs>
        <w:ind w:left="2880" w:hanging="360"/>
      </w:pPr>
      <w:rPr>
        <w:rFonts w:ascii="Courier New" w:hAnsi="Courier New" w:hint="default"/>
      </w:rPr>
    </w:lvl>
    <w:lvl w:ilvl="4" w:tplc="62944370" w:tentative="1">
      <w:start w:val="1"/>
      <w:numFmt w:val="bullet"/>
      <w:lvlText w:val="o"/>
      <w:lvlJc w:val="left"/>
      <w:pPr>
        <w:tabs>
          <w:tab w:val="num" w:pos="3600"/>
        </w:tabs>
        <w:ind w:left="3600" w:hanging="360"/>
      </w:pPr>
      <w:rPr>
        <w:rFonts w:ascii="Courier New" w:hAnsi="Courier New" w:hint="default"/>
      </w:rPr>
    </w:lvl>
    <w:lvl w:ilvl="5" w:tplc="8A36A50E" w:tentative="1">
      <w:start w:val="1"/>
      <w:numFmt w:val="bullet"/>
      <w:lvlText w:val="o"/>
      <w:lvlJc w:val="left"/>
      <w:pPr>
        <w:tabs>
          <w:tab w:val="num" w:pos="4320"/>
        </w:tabs>
        <w:ind w:left="4320" w:hanging="360"/>
      </w:pPr>
      <w:rPr>
        <w:rFonts w:ascii="Courier New" w:hAnsi="Courier New" w:hint="default"/>
      </w:rPr>
    </w:lvl>
    <w:lvl w:ilvl="6" w:tplc="821E2948" w:tentative="1">
      <w:start w:val="1"/>
      <w:numFmt w:val="bullet"/>
      <w:lvlText w:val="o"/>
      <w:lvlJc w:val="left"/>
      <w:pPr>
        <w:tabs>
          <w:tab w:val="num" w:pos="5040"/>
        </w:tabs>
        <w:ind w:left="5040" w:hanging="360"/>
      </w:pPr>
      <w:rPr>
        <w:rFonts w:ascii="Courier New" w:hAnsi="Courier New" w:hint="default"/>
      </w:rPr>
    </w:lvl>
    <w:lvl w:ilvl="7" w:tplc="F89CFBAA" w:tentative="1">
      <w:start w:val="1"/>
      <w:numFmt w:val="bullet"/>
      <w:lvlText w:val="o"/>
      <w:lvlJc w:val="left"/>
      <w:pPr>
        <w:tabs>
          <w:tab w:val="num" w:pos="5760"/>
        </w:tabs>
        <w:ind w:left="5760" w:hanging="360"/>
      </w:pPr>
      <w:rPr>
        <w:rFonts w:ascii="Courier New" w:hAnsi="Courier New" w:hint="default"/>
      </w:rPr>
    </w:lvl>
    <w:lvl w:ilvl="8" w:tplc="75D006D6"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7"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2018269283">
    <w:abstractNumId w:val="2"/>
  </w:num>
  <w:num w:numId="2" w16cid:durableId="506752111">
    <w:abstractNumId w:val="6"/>
  </w:num>
  <w:num w:numId="3" w16cid:durableId="680086142">
    <w:abstractNumId w:val="5"/>
  </w:num>
  <w:num w:numId="4" w16cid:durableId="1317420533">
    <w:abstractNumId w:val="0"/>
  </w:num>
  <w:num w:numId="5" w16cid:durableId="1039086442">
    <w:abstractNumId w:val="1"/>
  </w:num>
  <w:num w:numId="6" w16cid:durableId="1227689584">
    <w:abstractNumId w:val="7"/>
  </w:num>
  <w:num w:numId="7" w16cid:durableId="1107390403">
    <w:abstractNumId w:val="4"/>
  </w:num>
  <w:num w:numId="8" w16cid:durableId="247035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3"/>
    <w:rsid w:val="00004C31"/>
    <w:rsid w:val="000342D8"/>
    <w:rsid w:val="00066263"/>
    <w:rsid w:val="00080FB6"/>
    <w:rsid w:val="0009144D"/>
    <w:rsid w:val="000A3E8A"/>
    <w:rsid w:val="000D7969"/>
    <w:rsid w:val="00102ADA"/>
    <w:rsid w:val="001217BF"/>
    <w:rsid w:val="001A4837"/>
    <w:rsid w:val="001C0F5A"/>
    <w:rsid w:val="00237BF8"/>
    <w:rsid w:val="002A5ECC"/>
    <w:rsid w:val="002D4726"/>
    <w:rsid w:val="00300E90"/>
    <w:rsid w:val="003028DB"/>
    <w:rsid w:val="003148EE"/>
    <w:rsid w:val="00332C8D"/>
    <w:rsid w:val="00340C75"/>
    <w:rsid w:val="00353C37"/>
    <w:rsid w:val="003573DD"/>
    <w:rsid w:val="00374438"/>
    <w:rsid w:val="00381341"/>
    <w:rsid w:val="0038532D"/>
    <w:rsid w:val="003D037A"/>
    <w:rsid w:val="003E6D64"/>
    <w:rsid w:val="003F046D"/>
    <w:rsid w:val="00465C3C"/>
    <w:rsid w:val="004D0F7F"/>
    <w:rsid w:val="004E40DE"/>
    <w:rsid w:val="00501609"/>
    <w:rsid w:val="005039A6"/>
    <w:rsid w:val="00504D12"/>
    <w:rsid w:val="00532435"/>
    <w:rsid w:val="00547E34"/>
    <w:rsid w:val="00572FC9"/>
    <w:rsid w:val="0057334D"/>
    <w:rsid w:val="005C6996"/>
    <w:rsid w:val="005D49CA"/>
    <w:rsid w:val="006073AB"/>
    <w:rsid w:val="006123CC"/>
    <w:rsid w:val="006309F2"/>
    <w:rsid w:val="00635288"/>
    <w:rsid w:val="00652454"/>
    <w:rsid w:val="006575B8"/>
    <w:rsid w:val="006717E6"/>
    <w:rsid w:val="006E0BDC"/>
    <w:rsid w:val="00702223"/>
    <w:rsid w:val="00710910"/>
    <w:rsid w:val="00721A44"/>
    <w:rsid w:val="00721C3B"/>
    <w:rsid w:val="00722308"/>
    <w:rsid w:val="00730420"/>
    <w:rsid w:val="007466F4"/>
    <w:rsid w:val="00762950"/>
    <w:rsid w:val="007E4549"/>
    <w:rsid w:val="007F14E6"/>
    <w:rsid w:val="007F2B01"/>
    <w:rsid w:val="00833B89"/>
    <w:rsid w:val="00851431"/>
    <w:rsid w:val="008539E9"/>
    <w:rsid w:val="0086291E"/>
    <w:rsid w:val="008B053E"/>
    <w:rsid w:val="00913A01"/>
    <w:rsid w:val="009220BC"/>
    <w:rsid w:val="00934C64"/>
    <w:rsid w:val="00937B85"/>
    <w:rsid w:val="00944F41"/>
    <w:rsid w:val="009D4884"/>
    <w:rsid w:val="009D7AD8"/>
    <w:rsid w:val="009E4267"/>
    <w:rsid w:val="009F58A6"/>
    <w:rsid w:val="00A41307"/>
    <w:rsid w:val="00A635D5"/>
    <w:rsid w:val="00A809A6"/>
    <w:rsid w:val="00A82D03"/>
    <w:rsid w:val="00A859FB"/>
    <w:rsid w:val="00A97EEE"/>
    <w:rsid w:val="00AA09AA"/>
    <w:rsid w:val="00AB4245"/>
    <w:rsid w:val="00AE0078"/>
    <w:rsid w:val="00B037D4"/>
    <w:rsid w:val="00B11DD2"/>
    <w:rsid w:val="00B31154"/>
    <w:rsid w:val="00B33FCB"/>
    <w:rsid w:val="00B37157"/>
    <w:rsid w:val="00B51D00"/>
    <w:rsid w:val="00B64619"/>
    <w:rsid w:val="00B732CA"/>
    <w:rsid w:val="00B80EE9"/>
    <w:rsid w:val="00B84623"/>
    <w:rsid w:val="00B87D42"/>
    <w:rsid w:val="00B92905"/>
    <w:rsid w:val="00BA4606"/>
    <w:rsid w:val="00BA4C33"/>
    <w:rsid w:val="00BE191C"/>
    <w:rsid w:val="00C14DC5"/>
    <w:rsid w:val="00C61521"/>
    <w:rsid w:val="00C67A30"/>
    <w:rsid w:val="00C7101D"/>
    <w:rsid w:val="00C71289"/>
    <w:rsid w:val="00C764ED"/>
    <w:rsid w:val="00C8183F"/>
    <w:rsid w:val="00C83E97"/>
    <w:rsid w:val="00C85B84"/>
    <w:rsid w:val="00CC77D2"/>
    <w:rsid w:val="00CE7FD3"/>
    <w:rsid w:val="00CF130A"/>
    <w:rsid w:val="00CF76FF"/>
    <w:rsid w:val="00D21191"/>
    <w:rsid w:val="00D322E1"/>
    <w:rsid w:val="00D55110"/>
    <w:rsid w:val="00D61D47"/>
    <w:rsid w:val="00D718D6"/>
    <w:rsid w:val="00D83F6F"/>
    <w:rsid w:val="00D87E03"/>
    <w:rsid w:val="00D971E7"/>
    <w:rsid w:val="00DE07DD"/>
    <w:rsid w:val="00E23BE9"/>
    <w:rsid w:val="00E26D84"/>
    <w:rsid w:val="00E57F0A"/>
    <w:rsid w:val="00E636F0"/>
    <w:rsid w:val="00E6525B"/>
    <w:rsid w:val="00E930E1"/>
    <w:rsid w:val="00E97CB2"/>
    <w:rsid w:val="00EA0DCE"/>
    <w:rsid w:val="00EB29AA"/>
    <w:rsid w:val="00ED2979"/>
    <w:rsid w:val="00ED6E70"/>
    <w:rsid w:val="00EF10F2"/>
    <w:rsid w:val="00F06E5C"/>
    <w:rsid w:val="00F07E12"/>
    <w:rsid w:val="00F20426"/>
    <w:rsid w:val="00F24B46"/>
    <w:rsid w:val="00F41ACF"/>
    <w:rsid w:val="00F5689F"/>
    <w:rsid w:val="00F61ED8"/>
    <w:rsid w:val="00F6336F"/>
    <w:rsid w:val="00F7064C"/>
    <w:rsid w:val="00F87368"/>
    <w:rsid w:val="00F96990"/>
    <w:rsid w:val="00FA3C8D"/>
    <w:rsid w:val="00FC78D4"/>
    <w:rsid w:val="00FE60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F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AB"/>
    <w:pPr>
      <w:spacing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6073AB"/>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6073AB"/>
    <w:pPr>
      <w:spacing w:before="40" w:line="360" w:lineRule="auto"/>
    </w:pPr>
    <w:rPr>
      <w:color w:val="auto"/>
    </w:rPr>
  </w:style>
  <w:style w:type="paragraph" w:customStyle="1" w:styleId="SkillsBullets">
    <w:name w:val="Skills Bullets"/>
    <w:basedOn w:val="BulletsSkills"/>
    <w:qFormat/>
    <w:rsid w:val="00AB4245"/>
    <w:pPr>
      <w:spacing w:before="240" w:line="312" w:lineRule="auto"/>
      <w:contextualSpacing/>
    </w:p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9F58A6"/>
    <w:pPr>
      <w:spacing w:before="27" w:after="24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9F58A6"/>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9F58A6"/>
    <w:pPr>
      <w:spacing w:line="240" w:lineRule="auto"/>
      <w:ind w:left="0"/>
    </w:pPr>
    <w:rPr>
      <w:rFonts w:asciiTheme="majorHAnsi" w:hAnsiTheme="majorHAnsi"/>
    </w:rPr>
  </w:style>
  <w:style w:type="character" w:customStyle="1" w:styleId="SubtitleChar">
    <w:name w:val="Subtitle Char"/>
    <w:basedOn w:val="DefaultParagraphFont"/>
    <w:link w:val="Subtitle"/>
    <w:uiPriority w:val="11"/>
    <w:rsid w:val="009F58A6"/>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913A01"/>
    <w:pPr>
      <w:spacing w:before="240"/>
      <w:ind w:left="14"/>
    </w:pPr>
    <w:rPr>
      <w:b/>
      <w:bCs/>
      <w:color w:val="auto"/>
      <w:szCs w:val="20"/>
    </w:rPr>
  </w:style>
  <w:style w:type="paragraph" w:customStyle="1" w:styleId="DateRange">
    <w:name w:val="Date Range"/>
    <w:basedOn w:val="Normal"/>
    <w:qFormat/>
    <w:rsid w:val="006073AB"/>
    <w:pPr>
      <w:spacing w:before="240" w:line="240" w:lineRule="auto"/>
    </w:pPr>
    <w:rPr>
      <w:szCs w:val="24"/>
    </w:rPr>
  </w:style>
  <w:style w:type="paragraph" w:customStyle="1" w:styleId="JobTitleandDegree">
    <w:name w:val="Job Title and Degree"/>
    <w:basedOn w:val="Normal"/>
    <w:qFormat/>
    <w:rsid w:val="009F58A6"/>
    <w:pPr>
      <w:spacing w:before="100" w:line="240" w:lineRule="auto"/>
    </w:pPr>
    <w:rPr>
      <w:rFonts w:asciiTheme="majorHAnsi" w:hAnsiTheme="majorHAnsi"/>
      <w:sz w:val="22"/>
    </w:rPr>
  </w:style>
  <w:style w:type="character" w:customStyle="1" w:styleId="Greentext">
    <w:name w:val="Green text"/>
    <w:uiPriority w:val="1"/>
    <w:qFormat/>
    <w:rsid w:val="009F58A6"/>
    <w:rPr>
      <w:color w:val="7CA655" w:themeColor="text2"/>
    </w:rPr>
  </w:style>
  <w:style w:type="paragraph" w:customStyle="1" w:styleId="Jobdescription">
    <w:name w:val="Job description"/>
    <w:basedOn w:val="Normal"/>
    <w:qFormat/>
    <w:rsid w:val="009F58A6"/>
    <w:pPr>
      <w:spacing w:after="600" w:line="240" w:lineRule="auto"/>
      <w:ind w:left="14"/>
    </w:pPr>
  </w:style>
  <w:style w:type="paragraph" w:customStyle="1" w:styleId="SchoolName">
    <w:name w:val="School Name"/>
    <w:basedOn w:val="Normal"/>
    <w:qFormat/>
    <w:rsid w:val="00D87E03"/>
    <w:pPr>
      <w:spacing w:line="240" w:lineRule="auto"/>
      <w:ind w:left="14"/>
    </w:pPr>
    <w:rPr>
      <w:sz w:val="20"/>
      <w:szCs w:val="20"/>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qFormat/>
    <w:rsid w:val="00913A01"/>
    <w:pPr>
      <w:spacing w:before="240" w:line="247" w:lineRule="auto"/>
      <w:ind w:left="14"/>
    </w:pPr>
    <w:rPr>
      <w:color w:val="auto"/>
      <w:sz w:val="20"/>
    </w:rPr>
  </w:style>
  <w:style w:type="character" w:customStyle="1" w:styleId="Bluetext">
    <w:name w:val="Blue text"/>
    <w:uiPriority w:val="1"/>
    <w:qFormat/>
    <w:rsid w:val="009F58A6"/>
    <w:rPr>
      <w:color w:val="4495A2" w:themeColor="accent3"/>
    </w:rPr>
  </w:style>
  <w:style w:type="paragraph" w:customStyle="1" w:styleId="Company">
    <w:name w:val="Company"/>
    <w:basedOn w:val="Normal"/>
    <w:qFormat/>
    <w:rsid w:val="006073AB"/>
    <w:rPr>
      <w:rFonts w:asciiTheme="majorHAnsi" w:hAnsiTheme="majorHAnsi"/>
      <w:sz w:val="22"/>
    </w:rPr>
  </w:style>
  <w:style w:type="character" w:customStyle="1" w:styleId="Magentatext">
    <w:name w:val="Magenta text"/>
    <w:uiPriority w:val="1"/>
    <w:qFormat/>
    <w:rsid w:val="006073AB"/>
    <w:rPr>
      <w:color w:val="AA5881" w:themeColor="accent4"/>
    </w:rPr>
  </w:style>
  <w:style w:type="character" w:customStyle="1" w:styleId="Graytext">
    <w:name w:val="Gray text"/>
    <w:uiPriority w:val="1"/>
    <w:qFormat/>
    <w:rsid w:val="006073AB"/>
    <w:rPr>
      <w:color w:val="808080" w:themeColor="background1" w:themeShade="80"/>
    </w:rPr>
  </w:style>
  <w:style w:type="paragraph" w:styleId="Header">
    <w:name w:val="header"/>
    <w:basedOn w:val="Normal"/>
    <w:link w:val="HeaderChar"/>
    <w:uiPriority w:val="99"/>
    <w:semiHidden/>
    <w:rsid w:val="00B11D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073AB"/>
    <w:rPr>
      <w:rFonts w:eastAsia="Arial" w:cs="Arial"/>
      <w:color w:val="231F20"/>
      <w:sz w:val="18"/>
      <w:szCs w:val="16"/>
      <w:lang w:bidi="en-US"/>
    </w:rPr>
  </w:style>
  <w:style w:type="paragraph" w:styleId="Footer">
    <w:name w:val="footer"/>
    <w:basedOn w:val="Normal"/>
    <w:link w:val="FooterChar"/>
    <w:uiPriority w:val="99"/>
    <w:semiHidden/>
    <w:rsid w:val="00B11DD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073AB"/>
    <w:rPr>
      <w:rFonts w:eastAsia="Arial" w:cs="Arial"/>
      <w:color w:val="231F20"/>
      <w:sz w:val="18"/>
      <w:szCs w:val="16"/>
      <w:lang w:bidi="en-US"/>
    </w:rPr>
  </w:style>
  <w:style w:type="paragraph" w:styleId="NoSpacing">
    <w:name w:val="No Spacing"/>
    <w:link w:val="NoSpacingChar"/>
    <w:uiPriority w:val="1"/>
    <w:qFormat/>
    <w:rsid w:val="00CE7FD3"/>
    <w:pPr>
      <w:widowControl/>
      <w:autoSpaceDE/>
      <w:autoSpaceDN/>
    </w:pPr>
    <w:rPr>
      <w:rFonts w:eastAsiaTheme="minorEastAsia"/>
    </w:rPr>
  </w:style>
  <w:style w:type="character" w:customStyle="1" w:styleId="NoSpacingChar">
    <w:name w:val="No Spacing Char"/>
    <w:basedOn w:val="DefaultParagraphFont"/>
    <w:link w:val="NoSpacing"/>
    <w:uiPriority w:val="1"/>
    <w:rsid w:val="00CE7FD3"/>
    <w:rPr>
      <w:rFonts w:eastAsiaTheme="minorEastAsia"/>
    </w:rPr>
  </w:style>
  <w:style w:type="paragraph" w:styleId="NormalWeb">
    <w:name w:val="Normal (Web)"/>
    <w:basedOn w:val="Normal"/>
    <w:uiPriority w:val="99"/>
    <w:semiHidden/>
    <w:unhideWhenUsed/>
    <w:rsid w:val="00353C37"/>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1445">
      <w:bodyDiv w:val="1"/>
      <w:marLeft w:val="0"/>
      <w:marRight w:val="0"/>
      <w:marTop w:val="0"/>
      <w:marBottom w:val="0"/>
      <w:divBdr>
        <w:top w:val="none" w:sz="0" w:space="0" w:color="auto"/>
        <w:left w:val="none" w:sz="0" w:space="0" w:color="auto"/>
        <w:bottom w:val="none" w:sz="0" w:space="0" w:color="auto"/>
        <w:right w:val="none" w:sz="0" w:space="0" w:color="auto"/>
      </w:divBdr>
    </w:div>
    <w:div w:id="286012281">
      <w:bodyDiv w:val="1"/>
      <w:marLeft w:val="0"/>
      <w:marRight w:val="0"/>
      <w:marTop w:val="0"/>
      <w:marBottom w:val="0"/>
      <w:divBdr>
        <w:top w:val="none" w:sz="0" w:space="0" w:color="auto"/>
        <w:left w:val="none" w:sz="0" w:space="0" w:color="auto"/>
        <w:bottom w:val="none" w:sz="0" w:space="0" w:color="auto"/>
        <w:right w:val="none" w:sz="0" w:space="0" w:color="auto"/>
      </w:divBdr>
      <w:divsChild>
        <w:div w:id="1120103780">
          <w:marLeft w:val="547"/>
          <w:marRight w:val="0"/>
          <w:marTop w:val="200"/>
          <w:marBottom w:val="0"/>
          <w:divBdr>
            <w:top w:val="none" w:sz="0" w:space="0" w:color="auto"/>
            <w:left w:val="none" w:sz="0" w:space="0" w:color="auto"/>
            <w:bottom w:val="none" w:sz="0" w:space="0" w:color="auto"/>
            <w:right w:val="none" w:sz="0" w:space="0" w:color="auto"/>
          </w:divBdr>
        </w:div>
        <w:div w:id="1439907024">
          <w:marLeft w:val="547"/>
          <w:marRight w:val="0"/>
          <w:marTop w:val="200"/>
          <w:marBottom w:val="0"/>
          <w:divBdr>
            <w:top w:val="none" w:sz="0" w:space="0" w:color="auto"/>
            <w:left w:val="none" w:sz="0" w:space="0" w:color="auto"/>
            <w:bottom w:val="none" w:sz="0" w:space="0" w:color="auto"/>
            <w:right w:val="none" w:sz="0" w:space="0" w:color="auto"/>
          </w:divBdr>
        </w:div>
        <w:div w:id="1098991286">
          <w:marLeft w:val="547"/>
          <w:marRight w:val="0"/>
          <w:marTop w:val="200"/>
          <w:marBottom w:val="0"/>
          <w:divBdr>
            <w:top w:val="none" w:sz="0" w:space="0" w:color="auto"/>
            <w:left w:val="none" w:sz="0" w:space="0" w:color="auto"/>
            <w:bottom w:val="none" w:sz="0" w:space="0" w:color="auto"/>
            <w:right w:val="none" w:sz="0" w:space="0" w:color="auto"/>
          </w:divBdr>
        </w:div>
        <w:div w:id="1765178435">
          <w:marLeft w:val="547"/>
          <w:marRight w:val="0"/>
          <w:marTop w:val="200"/>
          <w:marBottom w:val="0"/>
          <w:divBdr>
            <w:top w:val="none" w:sz="0" w:space="0" w:color="auto"/>
            <w:left w:val="none" w:sz="0" w:space="0" w:color="auto"/>
            <w:bottom w:val="none" w:sz="0" w:space="0" w:color="auto"/>
            <w:right w:val="none" w:sz="0" w:space="0" w:color="auto"/>
          </w:divBdr>
        </w:div>
        <w:div w:id="1848321336">
          <w:marLeft w:val="547"/>
          <w:marRight w:val="0"/>
          <w:marTop w:val="200"/>
          <w:marBottom w:val="0"/>
          <w:divBdr>
            <w:top w:val="none" w:sz="0" w:space="0" w:color="auto"/>
            <w:left w:val="none" w:sz="0" w:space="0" w:color="auto"/>
            <w:bottom w:val="none" w:sz="0" w:space="0" w:color="auto"/>
            <w:right w:val="none" w:sz="0" w:space="0" w:color="auto"/>
          </w:divBdr>
        </w:div>
        <w:div w:id="131926774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oo\AppData\Roaming\Microsoft\Templates\Geometric%20resume.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B9E2E8-4514-4024-B421-12267FE4D9D8}">
  <ds:schemaRefs>
    <ds:schemaRef ds:uri="http://schemas.openxmlformats.org/officeDocument/2006/bibliography"/>
  </ds:schemaRefs>
</ds:datastoreItem>
</file>

<file path=customXml/itemProps2.xml><?xml version="1.0" encoding="utf-8"?>
<ds:datastoreItem xmlns:ds="http://schemas.openxmlformats.org/officeDocument/2006/customXml" ds:itemID="{52035B66-FC93-486B-9903-FC122DD3A96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4BD0629-8B65-4944-8172-F26DF5366E30}">
  <ds:schemaRefs>
    <ds:schemaRef ds:uri="http://schemas.microsoft.com/sharepoint/v3/contenttype/forms"/>
  </ds:schemaRefs>
</ds:datastoreItem>
</file>

<file path=customXml/itemProps4.xml><?xml version="1.0" encoding="utf-8"?>
<ds:datastoreItem xmlns:ds="http://schemas.openxmlformats.org/officeDocument/2006/customXml" ds:itemID="{49553890-8B37-4493-BDA2-99CCCA44C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Geometric resume</Template>
  <TotalTime>0</TotalTime>
  <Pages>16</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Iris Dataset Model</vt:lpstr>
    </vt:vector>
  </TitlesOfParts>
  <Manager/>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Dataset Model</dc:title>
  <dc:subject/>
  <dc:creator/>
  <cp:keywords/>
  <dc:description/>
  <cp:lastModifiedBy/>
  <cp:revision>1</cp:revision>
  <dcterms:created xsi:type="dcterms:W3CDTF">2023-08-02T08:04:00Z</dcterms:created>
  <dcterms:modified xsi:type="dcterms:W3CDTF">2024-01-16T16:10:00Z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defa4170-0d19-0005-0004-bc88714345d2_Enabled">
    <vt:lpwstr>true</vt:lpwstr>
  </property>
  <property fmtid="{D5CDD505-2E9C-101B-9397-08002B2CF9AE}" pid="4" name="MSIP_Label_defa4170-0d19-0005-0004-bc88714345d2_SetDate">
    <vt:lpwstr>2023-08-02T08:09:36Z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a9f2af91-d7cb-4421-93d4-2436975d6a9d</vt:lpwstr>
  </property>
  <property fmtid="{D5CDD505-2E9C-101B-9397-08002B2CF9AE}" pid="8" name="MSIP_Label_defa4170-0d19-0005-0004-bc88714345d2_ActionId">
    <vt:lpwstr>a1b20154-43a5-40ba-bb87-1eed9aa20517</vt:lpwstr>
  </property>
  <property fmtid="{D5CDD505-2E9C-101B-9397-08002B2CF9AE}" pid="9" name="MSIP_Label_defa4170-0d19-0005-0004-bc88714345d2_ContentBits">
    <vt:lpwstr>0</vt:lpwstr>
  </property>
</Properties>
</file>